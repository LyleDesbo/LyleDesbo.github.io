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4C027" w14:textId="63676018" w:rsidR="00326FEE" w:rsidRPr="00BE11B5" w:rsidRDefault="00B940F0" w:rsidP="00BE11B5">
      <w:pPr>
        <w:spacing w:after="0"/>
        <w:jc w:val="center"/>
        <w:rPr>
          <w:rFonts w:ascii="Open Sans" w:hAnsi="Open Sans" w:cs="Open Sans"/>
          <w:b/>
          <w:sz w:val="40"/>
        </w:rPr>
      </w:pPr>
      <w:r>
        <w:rPr>
          <w:rFonts w:ascii="Open Sans" w:hAnsi="Open Sans" w:cs="Open Sans"/>
          <w:b/>
          <w:sz w:val="40"/>
        </w:rPr>
        <w:t>Lyle Desborough</w:t>
      </w:r>
    </w:p>
    <w:p w14:paraId="1BBC8591" w14:textId="718E07F8" w:rsidR="009A4A23" w:rsidRPr="00BE11B5" w:rsidRDefault="006A7259" w:rsidP="00BE11B5">
      <w:pPr>
        <w:spacing w:after="0"/>
        <w:jc w:val="center"/>
        <w:rPr>
          <w:rFonts w:ascii="Open Sans" w:hAnsi="Open Sans" w:cs="Open Sans"/>
          <w:b/>
        </w:rPr>
      </w:pPr>
      <w:r>
        <w:rPr>
          <w:rFonts w:ascii="Open Sans" w:hAnsi="Open Sans" w:cs="Open Sans"/>
          <w:b/>
        </w:rPr>
        <w:t>Farnham, Surrey</w:t>
      </w:r>
    </w:p>
    <w:p w14:paraId="2A5CC6A5" w14:textId="3C15DB22" w:rsidR="009A4A23" w:rsidRPr="00BE11B5" w:rsidRDefault="009A4A23" w:rsidP="00BE11B5">
      <w:pPr>
        <w:spacing w:after="0"/>
        <w:jc w:val="center"/>
        <w:rPr>
          <w:rFonts w:ascii="Open Sans" w:hAnsi="Open Sans" w:cs="Open Sans"/>
          <w:b/>
        </w:rPr>
      </w:pPr>
      <w:r w:rsidRPr="00BE11B5">
        <w:rPr>
          <w:rFonts w:ascii="Open Sans" w:hAnsi="Open Sans" w:cs="Open Sans"/>
          <w:b/>
        </w:rPr>
        <w:t>Mobile:</w:t>
      </w:r>
      <w:r w:rsidR="00B940F0" w:rsidRPr="00B940F0">
        <w:rPr>
          <w:rFonts w:ascii="Open Sans" w:hAnsi="Open Sans" w:cs="Open Sans"/>
          <w:b/>
        </w:rPr>
        <w:t xml:space="preserve"> </w:t>
      </w:r>
      <w:r w:rsidR="00B940F0">
        <w:rPr>
          <w:rFonts w:ascii="Open Sans" w:hAnsi="Open Sans" w:cs="Open Sans"/>
          <w:b/>
        </w:rPr>
        <w:t>07907 205772</w:t>
      </w:r>
    </w:p>
    <w:p w14:paraId="443D7FE8" w14:textId="56FECE37" w:rsidR="009A4A23" w:rsidRDefault="009A4A23" w:rsidP="00BE11B5">
      <w:pPr>
        <w:spacing w:after="0"/>
        <w:jc w:val="center"/>
        <w:rPr>
          <w:rFonts w:ascii="Open Sans" w:hAnsi="Open Sans" w:cs="Open Sans"/>
          <w:b/>
        </w:rPr>
      </w:pPr>
      <w:r w:rsidRPr="00BE11B5">
        <w:rPr>
          <w:rFonts w:ascii="Open Sans" w:hAnsi="Open Sans" w:cs="Open Sans"/>
          <w:b/>
        </w:rPr>
        <w:t>Email Address:</w:t>
      </w:r>
      <w:r w:rsidR="00B940F0">
        <w:rPr>
          <w:rFonts w:ascii="Open Sans" w:hAnsi="Open Sans" w:cs="Open Sans"/>
          <w:b/>
        </w:rPr>
        <w:t xml:space="preserve"> </w:t>
      </w:r>
      <w:hyperlink r:id="rId8" w:history="1">
        <w:r w:rsidR="00811325" w:rsidRPr="005356B5">
          <w:rPr>
            <w:rStyle w:val="Hyperlink"/>
            <w:rFonts w:ascii="Open Sans" w:hAnsi="Open Sans" w:cs="Open Sans"/>
            <w:b/>
          </w:rPr>
          <w:t>lyledesborough@icloud.com</w:t>
        </w:r>
      </w:hyperlink>
    </w:p>
    <w:p w14:paraId="0660CA91" w14:textId="15343D79" w:rsidR="00BE11B5" w:rsidRPr="006A7259" w:rsidRDefault="00811325" w:rsidP="006A7259">
      <w:pPr>
        <w:spacing w:after="0"/>
        <w:jc w:val="center"/>
        <w:rPr>
          <w:rFonts w:ascii="Open Sans" w:hAnsi="Open Sans" w:cs="Open Sans"/>
          <w:bCs/>
        </w:rPr>
      </w:pPr>
      <w:r>
        <w:rPr>
          <w:rFonts w:ascii="Open Sans" w:hAnsi="Open Sans" w:cs="Open Sans"/>
          <w:b/>
        </w:rPr>
        <w:t xml:space="preserve">Website: </w:t>
      </w:r>
      <w:hyperlink r:id="rId9" w:history="1">
        <w:r w:rsidR="00B434AC" w:rsidRPr="00B434AC">
          <w:rPr>
            <w:rStyle w:val="Hyperlink"/>
            <w:rFonts w:ascii="Open Sans" w:hAnsi="Open Sans" w:cs="Open Sans"/>
            <w:b/>
          </w:rPr>
          <w:t>lyledesbo.github.io</w:t>
        </w:r>
      </w:hyperlink>
    </w:p>
    <w:p w14:paraId="4A47C3A3" w14:textId="41D891BF" w:rsidR="009A4A23" w:rsidRDefault="009A4A23" w:rsidP="00BE11B5">
      <w:pPr>
        <w:spacing w:after="0"/>
        <w:rPr>
          <w:rFonts w:ascii="Open Sans" w:hAnsi="Open Sans" w:cs="Open Sans"/>
          <w:sz w:val="24"/>
          <w:szCs w:val="24"/>
          <w:u w:val="single"/>
        </w:rPr>
      </w:pPr>
      <w:r w:rsidRPr="00245085">
        <w:rPr>
          <w:rFonts w:ascii="Open Sans" w:hAnsi="Open Sans" w:cs="Open Sans"/>
          <w:b/>
          <w:sz w:val="24"/>
          <w:szCs w:val="24"/>
          <w:u w:val="single"/>
        </w:rPr>
        <w:t>Personal Profile</w:t>
      </w:r>
      <w:r w:rsidRPr="00245085">
        <w:rPr>
          <w:rFonts w:ascii="Open Sans" w:hAnsi="Open Sans" w:cs="Open Sans"/>
          <w:sz w:val="24"/>
          <w:szCs w:val="24"/>
          <w:u w:val="single"/>
        </w:rPr>
        <w:t>:</w:t>
      </w:r>
    </w:p>
    <w:p w14:paraId="2C5C325E" w14:textId="77777777" w:rsidR="00245085" w:rsidRPr="00245085" w:rsidRDefault="00245085" w:rsidP="00BE11B5">
      <w:pPr>
        <w:spacing w:after="0"/>
        <w:rPr>
          <w:rFonts w:ascii="Open Sans" w:hAnsi="Open Sans" w:cs="Open Sans"/>
          <w:sz w:val="24"/>
          <w:szCs w:val="24"/>
          <w:u w:val="single"/>
        </w:rPr>
      </w:pPr>
    </w:p>
    <w:p w14:paraId="76567B72" w14:textId="26F611F1" w:rsidR="009A4A23" w:rsidRPr="00EB0E58" w:rsidRDefault="00EB0E58" w:rsidP="00EB0E58">
      <w:pPr>
        <w:spacing w:after="0"/>
        <w:rPr>
          <w:rFonts w:ascii="Open Sans" w:hAnsi="Open Sans" w:cs="Open Sans"/>
          <w:sz w:val="21"/>
          <w:szCs w:val="21"/>
        </w:rPr>
      </w:pPr>
      <w:r w:rsidRPr="00EB0E58">
        <w:rPr>
          <w:rFonts w:ascii="Open Sans" w:hAnsi="Open Sans" w:cs="Open Sans"/>
          <w:sz w:val="21"/>
          <w:szCs w:val="21"/>
        </w:rPr>
        <w:t xml:space="preserve">A </w:t>
      </w:r>
      <w:r w:rsidR="007C750E">
        <w:rPr>
          <w:rFonts w:ascii="Open Sans" w:hAnsi="Open Sans" w:cs="Open Sans"/>
          <w:sz w:val="21"/>
          <w:szCs w:val="21"/>
        </w:rPr>
        <w:t>motivated</w:t>
      </w:r>
      <w:r w:rsidR="004B69CE">
        <w:rPr>
          <w:rFonts w:ascii="Open Sans" w:hAnsi="Open Sans" w:cs="Open Sans"/>
          <w:sz w:val="21"/>
          <w:szCs w:val="21"/>
        </w:rPr>
        <w:t xml:space="preserve"> and </w:t>
      </w:r>
      <w:r w:rsidR="0008276F">
        <w:rPr>
          <w:rFonts w:ascii="Open Sans" w:hAnsi="Open Sans" w:cs="Open Sans"/>
          <w:sz w:val="21"/>
          <w:szCs w:val="21"/>
        </w:rPr>
        <w:t>dependable</w:t>
      </w:r>
      <w:r w:rsidRPr="00EB0E58">
        <w:rPr>
          <w:rFonts w:ascii="Open Sans" w:hAnsi="Open Sans" w:cs="Open Sans"/>
          <w:sz w:val="21"/>
          <w:szCs w:val="21"/>
        </w:rPr>
        <w:t xml:space="preserve"> individual, </w:t>
      </w:r>
      <w:r w:rsidR="006A7259">
        <w:rPr>
          <w:rFonts w:ascii="Open Sans" w:hAnsi="Open Sans" w:cs="Open Sans"/>
          <w:sz w:val="21"/>
          <w:szCs w:val="21"/>
        </w:rPr>
        <w:t>having achieved a first-class</w:t>
      </w:r>
      <w:r w:rsidRPr="00EB0E58">
        <w:rPr>
          <w:rFonts w:ascii="Open Sans" w:hAnsi="Open Sans" w:cs="Open Sans"/>
          <w:sz w:val="21"/>
          <w:szCs w:val="21"/>
        </w:rPr>
        <w:t xml:space="preserve"> BS</w:t>
      </w:r>
      <w:r w:rsidR="001251E8">
        <w:rPr>
          <w:rFonts w:ascii="Open Sans" w:hAnsi="Open Sans" w:cs="Open Sans"/>
          <w:sz w:val="21"/>
          <w:szCs w:val="21"/>
        </w:rPr>
        <w:t>c</w:t>
      </w:r>
      <w:r w:rsidRPr="00EB0E58">
        <w:rPr>
          <w:rFonts w:ascii="Open Sans" w:hAnsi="Open Sans" w:cs="Open Sans"/>
          <w:sz w:val="21"/>
          <w:szCs w:val="21"/>
        </w:rPr>
        <w:t xml:space="preserve"> (Hons) Mathematics </w:t>
      </w:r>
      <w:r w:rsidR="006A7259">
        <w:rPr>
          <w:rFonts w:ascii="Open Sans" w:hAnsi="Open Sans" w:cs="Open Sans"/>
          <w:sz w:val="21"/>
          <w:szCs w:val="21"/>
        </w:rPr>
        <w:t xml:space="preserve">degree </w:t>
      </w:r>
      <w:r w:rsidRPr="00EB0E58">
        <w:rPr>
          <w:rFonts w:ascii="Open Sans" w:hAnsi="Open Sans" w:cs="Open Sans"/>
          <w:sz w:val="21"/>
          <w:szCs w:val="21"/>
        </w:rPr>
        <w:t xml:space="preserve">at the University of Kent. Keen interest in maths, technology, </w:t>
      </w:r>
      <w:r w:rsidR="006C205D">
        <w:rPr>
          <w:rFonts w:ascii="Open Sans" w:hAnsi="Open Sans" w:cs="Open Sans"/>
          <w:sz w:val="21"/>
          <w:szCs w:val="21"/>
        </w:rPr>
        <w:t xml:space="preserve">space, </w:t>
      </w:r>
      <w:r w:rsidRPr="00EB0E58">
        <w:rPr>
          <w:rFonts w:ascii="Open Sans" w:hAnsi="Open Sans" w:cs="Open Sans"/>
          <w:sz w:val="21"/>
          <w:szCs w:val="21"/>
        </w:rPr>
        <w:t>financial markets, music</w:t>
      </w:r>
      <w:r w:rsidR="007D0611">
        <w:rPr>
          <w:rFonts w:ascii="Open Sans" w:hAnsi="Open Sans" w:cs="Open Sans"/>
          <w:sz w:val="21"/>
          <w:szCs w:val="21"/>
        </w:rPr>
        <w:t>, and film</w:t>
      </w:r>
      <w:r w:rsidRPr="00EB0E58">
        <w:rPr>
          <w:rFonts w:ascii="Open Sans" w:hAnsi="Open Sans" w:cs="Open Sans"/>
          <w:sz w:val="21"/>
          <w:szCs w:val="21"/>
        </w:rPr>
        <w:t xml:space="preserve">. Excited to explore new opportunities when presented. Strong ability to analyse </w:t>
      </w:r>
      <w:r w:rsidR="007873AA">
        <w:rPr>
          <w:rFonts w:ascii="Open Sans" w:hAnsi="Open Sans" w:cs="Open Sans"/>
          <w:sz w:val="21"/>
          <w:szCs w:val="21"/>
        </w:rPr>
        <w:t xml:space="preserve">and interpret </w:t>
      </w:r>
      <w:r w:rsidRPr="00EB0E58">
        <w:rPr>
          <w:rFonts w:ascii="Open Sans" w:hAnsi="Open Sans" w:cs="Open Sans"/>
          <w:sz w:val="21"/>
          <w:szCs w:val="21"/>
        </w:rPr>
        <w:t xml:space="preserve">numbers and present </w:t>
      </w:r>
      <w:r w:rsidR="007873AA">
        <w:rPr>
          <w:rFonts w:ascii="Open Sans" w:hAnsi="Open Sans" w:cs="Open Sans"/>
          <w:sz w:val="21"/>
          <w:szCs w:val="21"/>
        </w:rPr>
        <w:t>trends and possible opportunities, having</w:t>
      </w:r>
      <w:r w:rsidRPr="00EB0E58">
        <w:rPr>
          <w:rFonts w:ascii="Open Sans" w:hAnsi="Open Sans" w:cs="Open Sans"/>
          <w:sz w:val="21"/>
          <w:szCs w:val="21"/>
        </w:rPr>
        <w:t xml:space="preserve"> </w:t>
      </w:r>
      <w:r w:rsidR="00D674B3">
        <w:rPr>
          <w:rFonts w:ascii="Open Sans" w:hAnsi="Open Sans" w:cs="Open Sans"/>
          <w:sz w:val="21"/>
          <w:szCs w:val="21"/>
        </w:rPr>
        <w:t xml:space="preserve">presented many statistical presentations both in the workplace and </w:t>
      </w:r>
      <w:r w:rsidR="006A7259">
        <w:rPr>
          <w:rFonts w:ascii="Open Sans" w:hAnsi="Open Sans" w:cs="Open Sans"/>
          <w:sz w:val="21"/>
          <w:szCs w:val="21"/>
        </w:rPr>
        <w:t xml:space="preserve">at </w:t>
      </w:r>
      <w:r w:rsidR="00D674B3">
        <w:rPr>
          <w:rFonts w:ascii="Open Sans" w:hAnsi="Open Sans" w:cs="Open Sans"/>
          <w:sz w:val="21"/>
          <w:szCs w:val="21"/>
        </w:rPr>
        <w:t>university</w:t>
      </w:r>
      <w:r w:rsidRPr="00EB0E58">
        <w:rPr>
          <w:rFonts w:ascii="Open Sans" w:hAnsi="Open Sans" w:cs="Open Sans"/>
          <w:sz w:val="21"/>
          <w:szCs w:val="21"/>
        </w:rPr>
        <w:t xml:space="preserve">, </w:t>
      </w:r>
      <w:r w:rsidR="00D674B3">
        <w:rPr>
          <w:rFonts w:ascii="Open Sans" w:hAnsi="Open Sans" w:cs="Open Sans"/>
          <w:sz w:val="21"/>
          <w:szCs w:val="21"/>
        </w:rPr>
        <w:t>achiev</w:t>
      </w:r>
      <w:r w:rsidR="006A7259">
        <w:rPr>
          <w:rFonts w:ascii="Open Sans" w:hAnsi="Open Sans" w:cs="Open Sans"/>
          <w:sz w:val="21"/>
          <w:szCs w:val="21"/>
        </w:rPr>
        <w:t>ing</w:t>
      </w:r>
      <w:r w:rsidRPr="00EB0E58">
        <w:rPr>
          <w:rFonts w:ascii="Open Sans" w:hAnsi="Open Sans" w:cs="Open Sans"/>
          <w:sz w:val="21"/>
          <w:szCs w:val="21"/>
        </w:rPr>
        <w:t xml:space="preserve"> 90% on a statistics presentation given during the first year of study at university</w:t>
      </w:r>
      <w:r w:rsidR="00D7398F">
        <w:rPr>
          <w:rFonts w:ascii="Open Sans" w:hAnsi="Open Sans" w:cs="Open Sans"/>
          <w:sz w:val="21"/>
          <w:szCs w:val="21"/>
        </w:rPr>
        <w:t>, and 80% overall in my second year Applied Statistical Modelling module.</w:t>
      </w:r>
      <w:r w:rsidRPr="00EB0E58">
        <w:rPr>
          <w:rFonts w:ascii="Open Sans" w:hAnsi="Open Sans" w:cs="Open Sans"/>
          <w:sz w:val="21"/>
          <w:szCs w:val="21"/>
        </w:rPr>
        <w:t xml:space="preserve"> </w:t>
      </w:r>
    </w:p>
    <w:p w14:paraId="66BDB02C" w14:textId="77777777" w:rsidR="0066051A" w:rsidRPr="00EB0E58" w:rsidRDefault="0066051A" w:rsidP="00BE11B5">
      <w:pPr>
        <w:spacing w:after="0"/>
        <w:rPr>
          <w:rFonts w:ascii="Open Sans" w:hAnsi="Open Sans" w:cs="Open Sans"/>
          <w:sz w:val="21"/>
          <w:szCs w:val="21"/>
        </w:rPr>
      </w:pPr>
    </w:p>
    <w:p w14:paraId="5C0BB364" w14:textId="34EC7F5A" w:rsidR="00EA1E4C" w:rsidRPr="00245085" w:rsidRDefault="009A4A23" w:rsidP="00BE11B5">
      <w:pPr>
        <w:spacing w:after="0"/>
        <w:rPr>
          <w:rFonts w:ascii="Open Sans" w:hAnsi="Open Sans" w:cs="Open Sans"/>
          <w:b/>
          <w:sz w:val="24"/>
          <w:szCs w:val="24"/>
          <w:u w:val="single"/>
        </w:rPr>
      </w:pPr>
      <w:r w:rsidRPr="00245085">
        <w:rPr>
          <w:rFonts w:ascii="Open Sans" w:hAnsi="Open Sans" w:cs="Open Sans"/>
          <w:b/>
          <w:sz w:val="24"/>
          <w:szCs w:val="24"/>
          <w:u w:val="single"/>
        </w:rPr>
        <w:t>Education</w:t>
      </w:r>
    </w:p>
    <w:p w14:paraId="6FDE6514" w14:textId="77777777" w:rsidR="00245085" w:rsidRPr="00EB0E58" w:rsidRDefault="00245085" w:rsidP="00BE11B5">
      <w:pPr>
        <w:spacing w:after="0"/>
        <w:rPr>
          <w:rFonts w:ascii="Open Sans" w:hAnsi="Open Sans" w:cs="Open Sans"/>
          <w:b/>
        </w:rPr>
      </w:pPr>
    </w:p>
    <w:p w14:paraId="459D7BF0" w14:textId="627B2E4A" w:rsidR="00245085" w:rsidRPr="00CF0673" w:rsidRDefault="007D0611" w:rsidP="00BE11B5">
      <w:pPr>
        <w:spacing w:after="0"/>
        <w:rPr>
          <w:rFonts w:ascii="Open Sans" w:hAnsi="Open Sans" w:cs="Open Sans"/>
          <w:b/>
          <w:sz w:val="21"/>
          <w:szCs w:val="21"/>
        </w:rPr>
      </w:pPr>
      <w:r w:rsidRPr="00CF0673">
        <w:rPr>
          <w:rFonts w:ascii="Open Sans" w:hAnsi="Open Sans" w:cs="Open Sans"/>
          <w:b/>
          <w:sz w:val="21"/>
          <w:szCs w:val="21"/>
        </w:rPr>
        <w:t xml:space="preserve">University of Kent </w:t>
      </w:r>
      <w:r w:rsidRPr="00CF0673">
        <w:rPr>
          <w:rFonts w:ascii="Open Sans" w:hAnsi="Open Sans" w:cs="Open Sans"/>
          <w:b/>
          <w:sz w:val="21"/>
          <w:szCs w:val="21"/>
        </w:rPr>
        <w:tab/>
      </w:r>
      <w:r w:rsidRPr="00CF0673">
        <w:rPr>
          <w:rFonts w:ascii="Open Sans" w:hAnsi="Open Sans" w:cs="Open Sans"/>
          <w:b/>
          <w:sz w:val="21"/>
          <w:szCs w:val="21"/>
        </w:rPr>
        <w:tab/>
      </w:r>
      <w:r w:rsidRPr="00CF0673">
        <w:rPr>
          <w:rFonts w:ascii="Open Sans" w:hAnsi="Open Sans" w:cs="Open Sans"/>
          <w:b/>
          <w:sz w:val="21"/>
          <w:szCs w:val="21"/>
        </w:rPr>
        <w:tab/>
      </w:r>
      <w:r w:rsidRPr="00CF0673">
        <w:rPr>
          <w:rFonts w:ascii="Open Sans" w:hAnsi="Open Sans" w:cs="Open Sans"/>
          <w:b/>
          <w:sz w:val="21"/>
          <w:szCs w:val="21"/>
        </w:rPr>
        <w:tab/>
      </w:r>
      <w:r w:rsidRPr="00CF0673">
        <w:rPr>
          <w:rFonts w:ascii="Open Sans" w:hAnsi="Open Sans" w:cs="Open Sans"/>
          <w:b/>
          <w:sz w:val="21"/>
          <w:szCs w:val="21"/>
        </w:rPr>
        <w:tab/>
        <w:t xml:space="preserve">     </w:t>
      </w:r>
      <w:r w:rsidRPr="00CF0673">
        <w:rPr>
          <w:rFonts w:ascii="Open Sans" w:hAnsi="Open Sans" w:cs="Open Sans"/>
          <w:b/>
          <w:sz w:val="21"/>
          <w:szCs w:val="21"/>
        </w:rPr>
        <w:tab/>
        <w:t xml:space="preserve">      </w:t>
      </w:r>
      <w:r w:rsidR="00245085" w:rsidRPr="00CF0673">
        <w:rPr>
          <w:rFonts w:ascii="Open Sans" w:hAnsi="Open Sans" w:cs="Open Sans"/>
          <w:b/>
          <w:sz w:val="21"/>
          <w:szCs w:val="21"/>
        </w:rPr>
        <w:t xml:space="preserve"> </w:t>
      </w:r>
      <w:r w:rsidRPr="00CF0673">
        <w:rPr>
          <w:rFonts w:ascii="Open Sans" w:hAnsi="Open Sans" w:cs="Open Sans"/>
          <w:b/>
          <w:sz w:val="21"/>
          <w:szCs w:val="21"/>
        </w:rPr>
        <w:t xml:space="preserve"> </w:t>
      </w:r>
      <w:r w:rsidR="00245085" w:rsidRPr="00CF0673">
        <w:rPr>
          <w:rFonts w:ascii="Open Sans" w:hAnsi="Open Sans" w:cs="Open Sans"/>
          <w:b/>
          <w:sz w:val="21"/>
          <w:szCs w:val="21"/>
        </w:rPr>
        <w:t xml:space="preserve">            </w:t>
      </w:r>
      <w:r w:rsidR="009A33C9" w:rsidRPr="00CF0673">
        <w:rPr>
          <w:rFonts w:ascii="Open Sans" w:hAnsi="Open Sans" w:cs="Open Sans"/>
          <w:b/>
          <w:sz w:val="21"/>
          <w:szCs w:val="21"/>
        </w:rPr>
        <w:t xml:space="preserve">Sept 2020 – </w:t>
      </w:r>
      <w:r w:rsidR="006A7259">
        <w:rPr>
          <w:rFonts w:ascii="Open Sans" w:hAnsi="Open Sans" w:cs="Open Sans"/>
          <w:b/>
          <w:sz w:val="21"/>
          <w:szCs w:val="21"/>
        </w:rPr>
        <w:t>July 2024</w:t>
      </w:r>
      <w:r w:rsidRPr="00CF0673">
        <w:rPr>
          <w:rFonts w:ascii="Open Sans" w:hAnsi="Open Sans" w:cs="Open Sans"/>
          <w:b/>
          <w:sz w:val="21"/>
          <w:szCs w:val="21"/>
        </w:rPr>
        <w:t xml:space="preserve"> </w:t>
      </w:r>
    </w:p>
    <w:p w14:paraId="4D671A54" w14:textId="18B3D274" w:rsidR="009A33C9" w:rsidRPr="00CF0673" w:rsidRDefault="007D0611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/>
          <w:sz w:val="21"/>
          <w:szCs w:val="21"/>
        </w:rPr>
        <w:t>BSc in Mathematics with a Year in Industry</w:t>
      </w:r>
      <w:r w:rsidRPr="00CF0673">
        <w:rPr>
          <w:rFonts w:ascii="Open Sans" w:hAnsi="Open Sans" w:cs="Open Sans"/>
          <w:bCs/>
          <w:sz w:val="21"/>
          <w:szCs w:val="21"/>
        </w:rPr>
        <w:tab/>
      </w:r>
      <w:r w:rsidRPr="00CF0673">
        <w:rPr>
          <w:rFonts w:ascii="Open Sans" w:hAnsi="Open Sans" w:cs="Open Sans"/>
          <w:bCs/>
          <w:sz w:val="21"/>
          <w:szCs w:val="21"/>
        </w:rPr>
        <w:tab/>
      </w:r>
    </w:p>
    <w:p w14:paraId="0E90FB40" w14:textId="1E17332C" w:rsidR="007D0611" w:rsidRPr="006A7259" w:rsidRDefault="006A7259" w:rsidP="00BE11B5">
      <w:pPr>
        <w:spacing w:after="0"/>
        <w:rPr>
          <w:rFonts w:ascii="Open Sans" w:hAnsi="Open Sans" w:cs="Open Sans"/>
          <w:bCs/>
          <w:sz w:val="21"/>
          <w:szCs w:val="21"/>
          <w:u w:val="single"/>
        </w:rPr>
      </w:pPr>
      <w:r w:rsidRPr="006A7259">
        <w:rPr>
          <w:rFonts w:ascii="Open Sans" w:hAnsi="Open Sans" w:cs="Open Sans"/>
          <w:bCs/>
          <w:sz w:val="21"/>
          <w:szCs w:val="21"/>
          <w:u w:val="single"/>
        </w:rPr>
        <w:t>Stage 3 Modules:</w:t>
      </w:r>
    </w:p>
    <w:p w14:paraId="7DB6D375" w14:textId="77777777" w:rsidR="006A7259" w:rsidRDefault="006A7259" w:rsidP="00BE11B5">
      <w:pPr>
        <w:spacing w:after="0"/>
        <w:rPr>
          <w:rFonts w:ascii="Open Sans" w:hAnsi="Open Sans" w:cs="Open Sans"/>
          <w:bCs/>
          <w:sz w:val="21"/>
          <w:szCs w:val="21"/>
        </w:rPr>
        <w:sectPr w:rsidR="006A7259" w:rsidSect="00D578AF">
          <w:pgSz w:w="11906" w:h="16838"/>
          <w:pgMar w:top="993" w:right="1440" w:bottom="1440" w:left="1440" w:header="708" w:footer="708" w:gutter="0"/>
          <w:cols w:space="708"/>
          <w:docGrid w:linePitch="360"/>
        </w:sectPr>
      </w:pPr>
    </w:p>
    <w:p w14:paraId="20FA92AC" w14:textId="36509D04" w:rsidR="006A7259" w:rsidRDefault="006A7259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>
        <w:rPr>
          <w:rFonts w:ascii="Open Sans" w:hAnsi="Open Sans" w:cs="Open Sans"/>
          <w:bCs/>
          <w:sz w:val="21"/>
          <w:szCs w:val="21"/>
        </w:rPr>
        <w:t>Groups and Representations</w:t>
      </w:r>
    </w:p>
    <w:p w14:paraId="3B7D4CB1" w14:textId="136E6B63" w:rsidR="006A7259" w:rsidRDefault="006A7259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>
        <w:rPr>
          <w:rFonts w:ascii="Open Sans" w:hAnsi="Open Sans" w:cs="Open Sans"/>
          <w:bCs/>
          <w:sz w:val="21"/>
          <w:szCs w:val="21"/>
        </w:rPr>
        <w:t>Graphs and Combinatorics</w:t>
      </w:r>
    </w:p>
    <w:p w14:paraId="28A68BE2" w14:textId="70859FBA" w:rsidR="006A7259" w:rsidRDefault="006A7259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>
        <w:rPr>
          <w:rFonts w:ascii="Open Sans" w:hAnsi="Open Sans" w:cs="Open Sans"/>
          <w:bCs/>
          <w:sz w:val="21"/>
          <w:szCs w:val="21"/>
        </w:rPr>
        <w:t>Statistical Consultancy and Data Presentation</w:t>
      </w:r>
    </w:p>
    <w:p w14:paraId="290307EB" w14:textId="7176B654" w:rsidR="006A7259" w:rsidRDefault="006A7259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>
        <w:rPr>
          <w:rFonts w:ascii="Open Sans" w:hAnsi="Open Sans" w:cs="Open Sans"/>
          <w:bCs/>
          <w:sz w:val="21"/>
          <w:szCs w:val="21"/>
        </w:rPr>
        <w:t>Games and Strategy</w:t>
      </w:r>
    </w:p>
    <w:p w14:paraId="43F48C78" w14:textId="74D86BE7" w:rsidR="006A7259" w:rsidRDefault="006A7259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>
        <w:rPr>
          <w:rFonts w:ascii="Open Sans" w:hAnsi="Open Sans" w:cs="Open Sans"/>
          <w:bCs/>
          <w:sz w:val="21"/>
          <w:szCs w:val="21"/>
        </w:rPr>
        <w:t>Statistical Learning for Data Scientists</w:t>
      </w:r>
    </w:p>
    <w:p w14:paraId="63FF7F90" w14:textId="436334E8" w:rsidR="006A7259" w:rsidRDefault="006A7259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>
        <w:rPr>
          <w:rFonts w:ascii="Open Sans" w:hAnsi="Open Sans" w:cs="Open Sans"/>
          <w:bCs/>
          <w:sz w:val="21"/>
          <w:szCs w:val="21"/>
        </w:rPr>
        <w:t>Mathematics in the World of Finance</w:t>
      </w:r>
    </w:p>
    <w:p w14:paraId="7C5690BF" w14:textId="63418096" w:rsidR="006A7259" w:rsidRDefault="006A7259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>
        <w:rPr>
          <w:rFonts w:ascii="Open Sans" w:hAnsi="Open Sans" w:cs="Open Sans"/>
          <w:bCs/>
          <w:sz w:val="21"/>
          <w:szCs w:val="21"/>
        </w:rPr>
        <w:t>Stochastic Processes</w:t>
      </w:r>
    </w:p>
    <w:p w14:paraId="04E092AB" w14:textId="1A6A5E78" w:rsidR="006A7259" w:rsidRDefault="006A7259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>
        <w:rPr>
          <w:rFonts w:ascii="Open Sans" w:hAnsi="Open Sans" w:cs="Open Sans"/>
          <w:bCs/>
          <w:sz w:val="21"/>
          <w:szCs w:val="21"/>
        </w:rPr>
        <w:t>Projects in Mathematics</w:t>
      </w:r>
    </w:p>
    <w:p w14:paraId="69DB17FD" w14:textId="77777777" w:rsidR="006A7259" w:rsidRDefault="006A7259" w:rsidP="00BE11B5">
      <w:pPr>
        <w:spacing w:after="0"/>
        <w:rPr>
          <w:rFonts w:ascii="Open Sans" w:hAnsi="Open Sans" w:cs="Open Sans"/>
          <w:bCs/>
          <w:sz w:val="21"/>
          <w:szCs w:val="21"/>
        </w:rPr>
        <w:sectPr w:rsidR="006A7259" w:rsidSect="006A7259">
          <w:type w:val="continuous"/>
          <w:pgSz w:w="11906" w:h="16838"/>
          <w:pgMar w:top="993" w:right="1440" w:bottom="1440" w:left="1440" w:header="708" w:footer="708" w:gutter="0"/>
          <w:cols w:num="2" w:space="708"/>
          <w:docGrid w:linePitch="360"/>
        </w:sectPr>
      </w:pPr>
    </w:p>
    <w:p w14:paraId="2A789614" w14:textId="77777777" w:rsidR="006A7259" w:rsidRPr="00CF0673" w:rsidRDefault="006A7259" w:rsidP="00BE11B5">
      <w:pPr>
        <w:spacing w:after="0"/>
        <w:rPr>
          <w:rFonts w:ascii="Open Sans" w:hAnsi="Open Sans" w:cs="Open Sans"/>
          <w:bCs/>
          <w:sz w:val="21"/>
          <w:szCs w:val="21"/>
        </w:rPr>
      </w:pPr>
    </w:p>
    <w:p w14:paraId="76ED457C" w14:textId="7A8164B3" w:rsidR="007D0611" w:rsidRPr="00CF0673" w:rsidRDefault="007D0611" w:rsidP="00BE11B5">
      <w:pPr>
        <w:spacing w:after="0"/>
        <w:rPr>
          <w:rFonts w:ascii="Open Sans" w:hAnsi="Open Sans" w:cs="Open Sans"/>
          <w:bCs/>
          <w:sz w:val="21"/>
          <w:szCs w:val="21"/>
          <w:u w:val="single"/>
        </w:rPr>
      </w:pPr>
      <w:r w:rsidRPr="00CF0673">
        <w:rPr>
          <w:rFonts w:ascii="Open Sans" w:hAnsi="Open Sans" w:cs="Open Sans"/>
          <w:bCs/>
          <w:sz w:val="21"/>
          <w:szCs w:val="21"/>
          <w:u w:val="single"/>
        </w:rPr>
        <w:t>Stage 2 Modules:</w:t>
      </w:r>
    </w:p>
    <w:p w14:paraId="36B3255E" w14:textId="77777777" w:rsidR="00245085" w:rsidRPr="00CF0673" w:rsidRDefault="00245085" w:rsidP="00BE11B5">
      <w:pPr>
        <w:spacing w:after="0"/>
        <w:rPr>
          <w:rFonts w:ascii="Open Sans" w:hAnsi="Open Sans" w:cs="Open Sans"/>
          <w:bCs/>
          <w:sz w:val="21"/>
          <w:szCs w:val="21"/>
        </w:rPr>
        <w:sectPr w:rsidR="00245085" w:rsidRPr="00CF0673" w:rsidSect="006A7259">
          <w:type w:val="continuous"/>
          <w:pgSz w:w="11906" w:h="16838"/>
          <w:pgMar w:top="993" w:right="1440" w:bottom="1440" w:left="1440" w:header="708" w:footer="708" w:gutter="0"/>
          <w:cols w:space="708"/>
          <w:docGrid w:linePitch="360"/>
        </w:sectPr>
      </w:pPr>
    </w:p>
    <w:p w14:paraId="249CC47F" w14:textId="2694D4C4" w:rsidR="007D0611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bookmarkStart w:id="0" w:name="_Hlk170386772"/>
      <w:r w:rsidRPr="00CF0673">
        <w:rPr>
          <w:rFonts w:ascii="Open Sans" w:hAnsi="Open Sans" w:cs="Open Sans"/>
          <w:bCs/>
          <w:sz w:val="21"/>
          <w:szCs w:val="21"/>
        </w:rPr>
        <w:t>Applied Statistical Modelling</w:t>
      </w:r>
    </w:p>
    <w:p w14:paraId="6C99DDDE" w14:textId="77777777" w:rsidR="007D0611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 xml:space="preserve">Curves and Surfaces </w:t>
      </w:r>
    </w:p>
    <w:p w14:paraId="5FF3801E" w14:textId="77777777" w:rsidR="007D0611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 xml:space="preserve">Groups and Symmetries </w:t>
      </w:r>
    </w:p>
    <w:p w14:paraId="5FC50D65" w14:textId="77777777" w:rsidR="00245085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Lagrangian and Hamiltonian Dynamics</w:t>
      </w:r>
    </w:p>
    <w:p w14:paraId="080E8278" w14:textId="77777777" w:rsidR="00245085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Linear Partial Differential Equations</w:t>
      </w:r>
    </w:p>
    <w:p w14:paraId="4237AAC7" w14:textId="77777777" w:rsidR="00245085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Numerical Methods</w:t>
      </w:r>
    </w:p>
    <w:p w14:paraId="3A5717B8" w14:textId="77777777" w:rsidR="00245085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 xml:space="preserve">Real Analysis </w:t>
      </w:r>
      <w:r w:rsidR="001251E8" w:rsidRPr="00CF0673">
        <w:rPr>
          <w:rFonts w:ascii="Open Sans" w:hAnsi="Open Sans" w:cs="Open Sans"/>
          <w:bCs/>
          <w:sz w:val="21"/>
          <w:szCs w:val="21"/>
        </w:rPr>
        <w:t>2</w:t>
      </w:r>
    </w:p>
    <w:p w14:paraId="7F9843C8" w14:textId="1FB43368" w:rsidR="007D0611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Number Theor</w:t>
      </w:r>
      <w:r w:rsidR="00245085" w:rsidRPr="00CF0673">
        <w:rPr>
          <w:rFonts w:ascii="Open Sans" w:hAnsi="Open Sans" w:cs="Open Sans"/>
          <w:bCs/>
          <w:sz w:val="21"/>
          <w:szCs w:val="21"/>
        </w:rPr>
        <w:t>y</w:t>
      </w:r>
      <w:r w:rsidR="001251E8" w:rsidRPr="00CF0673">
        <w:rPr>
          <w:rFonts w:ascii="Open Sans" w:hAnsi="Open Sans" w:cs="Open Sans"/>
          <w:bCs/>
          <w:sz w:val="21"/>
          <w:szCs w:val="21"/>
        </w:rPr>
        <w:t xml:space="preserve"> </w:t>
      </w:r>
    </w:p>
    <w:bookmarkEnd w:id="0"/>
    <w:p w14:paraId="3FEAE410" w14:textId="77777777" w:rsidR="00245085" w:rsidRPr="00CF0673" w:rsidRDefault="00245085" w:rsidP="00BE11B5">
      <w:pPr>
        <w:spacing w:after="0"/>
        <w:rPr>
          <w:rFonts w:ascii="Open Sans" w:hAnsi="Open Sans" w:cs="Open Sans"/>
          <w:bCs/>
          <w:sz w:val="21"/>
          <w:szCs w:val="21"/>
        </w:rPr>
        <w:sectPr w:rsidR="00245085" w:rsidRPr="00CF0673" w:rsidSect="00245085">
          <w:type w:val="continuous"/>
          <w:pgSz w:w="11906" w:h="16838"/>
          <w:pgMar w:top="993" w:right="1440" w:bottom="1440" w:left="1440" w:header="708" w:footer="708" w:gutter="0"/>
          <w:cols w:num="2" w:space="708"/>
          <w:docGrid w:linePitch="360"/>
        </w:sectPr>
      </w:pPr>
    </w:p>
    <w:p w14:paraId="6F52C007" w14:textId="11AD498A" w:rsidR="007D0611" w:rsidRPr="00CF0673" w:rsidRDefault="007D0611" w:rsidP="00BE11B5">
      <w:pPr>
        <w:spacing w:after="0"/>
        <w:rPr>
          <w:rFonts w:ascii="Open Sans" w:hAnsi="Open Sans" w:cs="Open Sans"/>
          <w:bCs/>
          <w:sz w:val="21"/>
          <w:szCs w:val="21"/>
        </w:rPr>
      </w:pPr>
    </w:p>
    <w:p w14:paraId="4A0CE935" w14:textId="6344FFAC" w:rsidR="00245085" w:rsidRPr="00CF0673" w:rsidRDefault="00245085" w:rsidP="00BE11B5">
      <w:pPr>
        <w:spacing w:after="0"/>
        <w:rPr>
          <w:rFonts w:ascii="Open Sans" w:hAnsi="Open Sans" w:cs="Open Sans"/>
          <w:bCs/>
          <w:sz w:val="21"/>
          <w:szCs w:val="21"/>
          <w:u w:val="single"/>
        </w:rPr>
      </w:pPr>
      <w:r w:rsidRPr="00CF0673">
        <w:rPr>
          <w:rFonts w:ascii="Open Sans" w:hAnsi="Open Sans" w:cs="Open Sans"/>
          <w:bCs/>
          <w:sz w:val="21"/>
          <w:szCs w:val="21"/>
          <w:u w:val="single"/>
        </w:rPr>
        <w:t>Stage 1 Modules:</w:t>
      </w:r>
    </w:p>
    <w:p w14:paraId="3E7EE390" w14:textId="77777777" w:rsidR="00245085" w:rsidRPr="00CF0673" w:rsidRDefault="00245085" w:rsidP="00BE11B5">
      <w:pPr>
        <w:spacing w:after="0"/>
        <w:rPr>
          <w:rFonts w:ascii="Open Sans" w:hAnsi="Open Sans" w:cs="Open Sans"/>
          <w:bCs/>
          <w:sz w:val="21"/>
          <w:szCs w:val="21"/>
        </w:rPr>
        <w:sectPr w:rsidR="00245085" w:rsidRPr="00CF0673" w:rsidSect="00245085">
          <w:type w:val="continuous"/>
          <w:pgSz w:w="11906" w:h="16838"/>
          <w:pgMar w:top="993" w:right="1440" w:bottom="1440" w:left="1440" w:header="708" w:footer="708" w:gutter="0"/>
          <w:cols w:space="708"/>
          <w:docGrid w:linePitch="360"/>
        </w:sectPr>
      </w:pPr>
    </w:p>
    <w:p w14:paraId="02F41D83" w14:textId="220F42B5" w:rsidR="00245085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Statistics</w:t>
      </w:r>
    </w:p>
    <w:p w14:paraId="0824724F" w14:textId="77777777" w:rsidR="00245085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Algebraic Methods</w:t>
      </w:r>
    </w:p>
    <w:p w14:paraId="32887184" w14:textId="77777777" w:rsidR="00245085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Applications of Mathematics</w:t>
      </w:r>
    </w:p>
    <w:p w14:paraId="333261EF" w14:textId="77777777" w:rsidR="00245085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Linear Algebra</w:t>
      </w:r>
    </w:p>
    <w:p w14:paraId="5F8FC43E" w14:textId="77777777" w:rsidR="00245085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Mathematical Methods 1&amp;2</w:t>
      </w:r>
    </w:p>
    <w:p w14:paraId="1310B36E" w14:textId="77777777" w:rsidR="00245085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Probability</w:t>
      </w:r>
    </w:p>
    <w:p w14:paraId="435FBD99" w14:textId="02C03072" w:rsidR="00BF042E" w:rsidRPr="00CF0673" w:rsidRDefault="00F10606" w:rsidP="00BE11B5">
      <w:pPr>
        <w:spacing w:after="0"/>
        <w:rPr>
          <w:rFonts w:ascii="Open Sans" w:hAnsi="Open Sans" w:cs="Open Sans"/>
          <w:bCs/>
          <w:sz w:val="21"/>
          <w:szCs w:val="21"/>
        </w:rPr>
      </w:pPr>
      <w:r w:rsidRPr="00CF0673">
        <w:rPr>
          <w:rFonts w:ascii="Open Sans" w:hAnsi="Open Sans" w:cs="Open Sans"/>
          <w:bCs/>
          <w:sz w:val="21"/>
          <w:szCs w:val="21"/>
        </w:rPr>
        <w:t>Real Analysis 1</w:t>
      </w:r>
    </w:p>
    <w:p w14:paraId="2C56FAEA" w14:textId="77777777" w:rsidR="00245085" w:rsidRPr="00CF0673" w:rsidRDefault="00245085" w:rsidP="00341BB9">
      <w:pPr>
        <w:spacing w:after="0"/>
        <w:rPr>
          <w:rFonts w:ascii="Open Sans" w:hAnsi="Open Sans" w:cs="Open Sans"/>
          <w:sz w:val="21"/>
          <w:szCs w:val="21"/>
        </w:rPr>
        <w:sectPr w:rsidR="00245085" w:rsidRPr="00CF0673" w:rsidSect="00245085">
          <w:type w:val="continuous"/>
          <w:pgSz w:w="11906" w:h="16838"/>
          <w:pgMar w:top="993" w:right="1440" w:bottom="1440" w:left="1440" w:header="708" w:footer="708" w:gutter="0"/>
          <w:cols w:num="2" w:space="708"/>
          <w:docGrid w:linePitch="360"/>
        </w:sectPr>
      </w:pPr>
    </w:p>
    <w:p w14:paraId="370BC48E" w14:textId="24ECD292" w:rsidR="00EB0E58" w:rsidRPr="00CF0673" w:rsidRDefault="00EB0E58" w:rsidP="00341BB9">
      <w:pPr>
        <w:spacing w:after="0"/>
        <w:rPr>
          <w:rFonts w:ascii="Open Sans" w:hAnsi="Open Sans" w:cs="Open Sans"/>
          <w:sz w:val="21"/>
          <w:szCs w:val="21"/>
        </w:rPr>
      </w:pPr>
    </w:p>
    <w:p w14:paraId="3A6428E0" w14:textId="6E17A12E" w:rsidR="009A33C9" w:rsidRPr="00CF0673" w:rsidRDefault="00245085" w:rsidP="00341BB9">
      <w:pPr>
        <w:spacing w:after="0"/>
        <w:rPr>
          <w:rFonts w:ascii="Open Sans" w:hAnsi="Open Sans" w:cs="Open Sans"/>
          <w:sz w:val="21"/>
          <w:szCs w:val="21"/>
        </w:rPr>
      </w:pPr>
      <w:r w:rsidRPr="00CF0673">
        <w:rPr>
          <w:rFonts w:ascii="Open Sans" w:hAnsi="Open Sans" w:cs="Open Sans"/>
          <w:b/>
          <w:sz w:val="21"/>
          <w:szCs w:val="21"/>
        </w:rPr>
        <w:t>Farnborough</w:t>
      </w:r>
      <w:r w:rsidR="009A4A23" w:rsidRPr="00CF0673">
        <w:rPr>
          <w:rFonts w:ascii="Open Sans" w:hAnsi="Open Sans" w:cs="Open Sans"/>
          <w:b/>
          <w:sz w:val="21"/>
          <w:szCs w:val="21"/>
        </w:rPr>
        <w:t xml:space="preserve"> Sixth Form College</w:t>
      </w:r>
      <w:r w:rsidRPr="00CF0673">
        <w:rPr>
          <w:rFonts w:ascii="Open Sans" w:hAnsi="Open Sans" w:cs="Open Sans"/>
          <w:b/>
          <w:sz w:val="21"/>
          <w:szCs w:val="21"/>
        </w:rPr>
        <w:tab/>
      </w:r>
      <w:r w:rsidRPr="00CF0673">
        <w:rPr>
          <w:rFonts w:ascii="Open Sans" w:hAnsi="Open Sans" w:cs="Open Sans"/>
          <w:b/>
          <w:sz w:val="21"/>
          <w:szCs w:val="21"/>
        </w:rPr>
        <w:tab/>
      </w:r>
      <w:r w:rsidRPr="00CF0673">
        <w:rPr>
          <w:rFonts w:ascii="Open Sans" w:hAnsi="Open Sans" w:cs="Open Sans"/>
          <w:b/>
          <w:sz w:val="21"/>
          <w:szCs w:val="21"/>
        </w:rPr>
        <w:tab/>
      </w:r>
      <w:r w:rsidRPr="00CF0673">
        <w:rPr>
          <w:rFonts w:ascii="Open Sans" w:hAnsi="Open Sans" w:cs="Open Sans"/>
          <w:b/>
          <w:sz w:val="21"/>
          <w:szCs w:val="21"/>
        </w:rPr>
        <w:tab/>
      </w:r>
      <w:r w:rsidRPr="00CF0673">
        <w:rPr>
          <w:rFonts w:ascii="Open Sans" w:hAnsi="Open Sans" w:cs="Open Sans"/>
          <w:b/>
          <w:sz w:val="21"/>
          <w:szCs w:val="21"/>
        </w:rPr>
        <w:tab/>
        <w:t xml:space="preserve">     </w:t>
      </w:r>
      <w:r w:rsidR="006A7259">
        <w:rPr>
          <w:rFonts w:ascii="Open Sans" w:hAnsi="Open Sans" w:cs="Open Sans"/>
          <w:b/>
          <w:sz w:val="21"/>
          <w:szCs w:val="21"/>
        </w:rPr>
        <w:t xml:space="preserve"> </w:t>
      </w:r>
      <w:r w:rsidR="007D0611" w:rsidRPr="00CF0673">
        <w:rPr>
          <w:rFonts w:ascii="Open Sans" w:hAnsi="Open Sans" w:cs="Open Sans"/>
          <w:b/>
          <w:bCs/>
          <w:sz w:val="21"/>
          <w:szCs w:val="21"/>
        </w:rPr>
        <w:t>Sept 2018 – July 2020</w:t>
      </w:r>
    </w:p>
    <w:p w14:paraId="699ABD60" w14:textId="77777777" w:rsidR="00245085" w:rsidRPr="00CF0673" w:rsidRDefault="00245085" w:rsidP="007D0611">
      <w:pPr>
        <w:spacing w:after="0"/>
        <w:ind w:left="1440" w:hanging="1440"/>
        <w:rPr>
          <w:rFonts w:ascii="Open Sans" w:hAnsi="Open Sans" w:cs="Open Sans"/>
          <w:sz w:val="21"/>
          <w:szCs w:val="21"/>
        </w:rPr>
      </w:pPr>
    </w:p>
    <w:p w14:paraId="25C0CE11" w14:textId="77777777" w:rsidR="00245085" w:rsidRPr="00CF0673" w:rsidRDefault="00245085" w:rsidP="007D0611">
      <w:pPr>
        <w:spacing w:after="0"/>
        <w:ind w:left="1440" w:hanging="1440"/>
        <w:rPr>
          <w:rFonts w:ascii="Open Sans" w:hAnsi="Open Sans" w:cs="Open Sans"/>
          <w:sz w:val="21"/>
          <w:szCs w:val="21"/>
          <w:u w:val="single"/>
        </w:rPr>
      </w:pPr>
      <w:r w:rsidRPr="00CF0673">
        <w:rPr>
          <w:rFonts w:ascii="Open Sans" w:hAnsi="Open Sans" w:cs="Open Sans"/>
          <w:sz w:val="21"/>
          <w:szCs w:val="21"/>
          <w:u w:val="single"/>
        </w:rPr>
        <w:t>A Levels:</w:t>
      </w:r>
    </w:p>
    <w:p w14:paraId="17D10603" w14:textId="77777777" w:rsidR="00245085" w:rsidRPr="00CF0673" w:rsidRDefault="00245085" w:rsidP="007D0611">
      <w:pPr>
        <w:spacing w:after="0"/>
        <w:ind w:left="1440" w:hanging="1440"/>
        <w:rPr>
          <w:rFonts w:ascii="Open Sans" w:hAnsi="Open Sans" w:cs="Open Sans"/>
          <w:sz w:val="21"/>
          <w:szCs w:val="21"/>
        </w:rPr>
        <w:sectPr w:rsidR="00245085" w:rsidRPr="00CF0673" w:rsidSect="00245085">
          <w:type w:val="continuous"/>
          <w:pgSz w:w="11906" w:h="16838"/>
          <w:pgMar w:top="993" w:right="1440" w:bottom="1440" w:left="1440" w:header="708" w:footer="708" w:gutter="0"/>
          <w:cols w:space="708"/>
          <w:docGrid w:linePitch="360"/>
        </w:sectPr>
      </w:pPr>
    </w:p>
    <w:p w14:paraId="65332ECA" w14:textId="03095365" w:rsidR="00245085" w:rsidRPr="00CF0673" w:rsidRDefault="009A33C9" w:rsidP="007D0611">
      <w:pPr>
        <w:spacing w:after="0"/>
        <w:ind w:left="1440" w:hanging="1440"/>
        <w:rPr>
          <w:rFonts w:ascii="Open Sans" w:hAnsi="Open Sans" w:cs="Open Sans"/>
          <w:sz w:val="21"/>
          <w:szCs w:val="21"/>
        </w:rPr>
      </w:pPr>
      <w:r w:rsidRPr="00CF0673">
        <w:rPr>
          <w:rFonts w:ascii="Open Sans" w:hAnsi="Open Sans" w:cs="Open Sans"/>
          <w:sz w:val="21"/>
          <w:szCs w:val="21"/>
        </w:rPr>
        <w:t>Mathematics</w:t>
      </w:r>
      <w:r w:rsidR="007D0611" w:rsidRPr="00CF0673">
        <w:rPr>
          <w:rFonts w:ascii="Open Sans" w:hAnsi="Open Sans" w:cs="Open Sans"/>
          <w:sz w:val="21"/>
          <w:szCs w:val="21"/>
        </w:rPr>
        <w:t xml:space="preserve"> </w:t>
      </w:r>
    </w:p>
    <w:p w14:paraId="74391271" w14:textId="33ACB0D9" w:rsidR="00245085" w:rsidRPr="00CF0673" w:rsidRDefault="009A33C9" w:rsidP="007D0611">
      <w:pPr>
        <w:spacing w:after="0"/>
        <w:ind w:left="1440" w:hanging="1440"/>
        <w:rPr>
          <w:rFonts w:ascii="Open Sans" w:hAnsi="Open Sans" w:cs="Open Sans"/>
          <w:sz w:val="21"/>
          <w:szCs w:val="21"/>
        </w:rPr>
      </w:pPr>
      <w:r w:rsidRPr="00CF0673">
        <w:rPr>
          <w:rFonts w:ascii="Open Sans" w:hAnsi="Open Sans" w:cs="Open Sans"/>
          <w:sz w:val="21"/>
          <w:szCs w:val="21"/>
        </w:rPr>
        <w:t>Computer Science</w:t>
      </w:r>
      <w:r w:rsidR="007D0611" w:rsidRPr="00CF0673">
        <w:rPr>
          <w:rFonts w:ascii="Open Sans" w:hAnsi="Open Sans" w:cs="Open Sans"/>
          <w:sz w:val="21"/>
          <w:szCs w:val="21"/>
        </w:rPr>
        <w:t xml:space="preserve"> </w:t>
      </w:r>
    </w:p>
    <w:p w14:paraId="7E174C96" w14:textId="414CBDA3" w:rsidR="007D0611" w:rsidRPr="00CF0673" w:rsidRDefault="00A41590" w:rsidP="00A41590">
      <w:pPr>
        <w:spacing w:after="0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 xml:space="preserve"> </w:t>
      </w:r>
      <w:r w:rsidR="009A33C9" w:rsidRPr="00CF0673">
        <w:rPr>
          <w:rFonts w:ascii="Open Sans" w:hAnsi="Open Sans" w:cs="Open Sans"/>
          <w:sz w:val="21"/>
          <w:szCs w:val="21"/>
        </w:rPr>
        <w:t>Accounting</w:t>
      </w:r>
    </w:p>
    <w:p w14:paraId="625DF8BC" w14:textId="77777777" w:rsidR="00245085" w:rsidRPr="00CF0673" w:rsidRDefault="00245085" w:rsidP="00BE11B5">
      <w:pPr>
        <w:spacing w:after="0"/>
        <w:rPr>
          <w:rFonts w:ascii="Open Sans" w:hAnsi="Open Sans" w:cs="Open Sans"/>
          <w:b/>
          <w:sz w:val="21"/>
          <w:szCs w:val="21"/>
        </w:rPr>
        <w:sectPr w:rsidR="00245085" w:rsidRPr="00CF0673" w:rsidSect="00245085">
          <w:type w:val="continuous"/>
          <w:pgSz w:w="11906" w:h="16838"/>
          <w:pgMar w:top="993" w:right="1440" w:bottom="1440" w:left="1440" w:header="708" w:footer="708" w:gutter="0"/>
          <w:cols w:num="2" w:space="708"/>
          <w:docGrid w:linePitch="360"/>
        </w:sectPr>
      </w:pPr>
    </w:p>
    <w:p w14:paraId="30976717" w14:textId="48E05D09" w:rsidR="007D0611" w:rsidRDefault="007D0611" w:rsidP="00BE11B5">
      <w:pPr>
        <w:spacing w:after="0"/>
        <w:rPr>
          <w:rFonts w:ascii="Open Sans" w:hAnsi="Open Sans" w:cs="Open Sans"/>
          <w:b/>
          <w:sz w:val="21"/>
          <w:szCs w:val="21"/>
        </w:rPr>
      </w:pPr>
    </w:p>
    <w:p w14:paraId="544BC7AC" w14:textId="77777777" w:rsidR="00056AA8" w:rsidRPr="00CF0673" w:rsidRDefault="00056AA8" w:rsidP="00BE11B5">
      <w:pPr>
        <w:spacing w:after="0"/>
        <w:rPr>
          <w:rFonts w:ascii="Open Sans" w:hAnsi="Open Sans" w:cs="Open Sans"/>
          <w:b/>
          <w:sz w:val="21"/>
          <w:szCs w:val="21"/>
        </w:rPr>
      </w:pPr>
    </w:p>
    <w:p w14:paraId="6E970D43" w14:textId="4CBD99F2" w:rsidR="009A4A23" w:rsidRPr="00CF0673" w:rsidRDefault="00612570" w:rsidP="00BE11B5">
      <w:pPr>
        <w:spacing w:after="0"/>
        <w:rPr>
          <w:rFonts w:ascii="Open Sans" w:hAnsi="Open Sans" w:cs="Open Sans"/>
          <w:sz w:val="21"/>
          <w:szCs w:val="21"/>
        </w:rPr>
      </w:pPr>
      <w:r w:rsidRPr="00CF0673">
        <w:rPr>
          <w:rFonts w:ascii="Open Sans" w:hAnsi="Open Sans" w:cs="Open Sans"/>
          <w:b/>
          <w:sz w:val="21"/>
          <w:szCs w:val="21"/>
        </w:rPr>
        <w:lastRenderedPageBreak/>
        <w:t>Weydon Secondary School</w:t>
      </w:r>
      <w:r w:rsidR="007D0611" w:rsidRPr="00CF0673">
        <w:rPr>
          <w:rFonts w:ascii="Open Sans" w:hAnsi="Open Sans" w:cs="Open Sans"/>
          <w:b/>
          <w:sz w:val="21"/>
          <w:szCs w:val="21"/>
        </w:rPr>
        <w:t xml:space="preserve"> </w:t>
      </w:r>
      <w:r w:rsidR="007D0611" w:rsidRPr="00CF0673">
        <w:rPr>
          <w:rFonts w:ascii="Open Sans" w:hAnsi="Open Sans" w:cs="Open Sans"/>
          <w:b/>
          <w:sz w:val="21"/>
          <w:szCs w:val="21"/>
        </w:rPr>
        <w:tab/>
      </w:r>
      <w:r w:rsidR="007D0611" w:rsidRPr="00CF0673">
        <w:rPr>
          <w:rFonts w:ascii="Open Sans" w:hAnsi="Open Sans" w:cs="Open Sans"/>
          <w:b/>
          <w:sz w:val="21"/>
          <w:szCs w:val="21"/>
        </w:rPr>
        <w:tab/>
      </w:r>
      <w:r w:rsidR="007D0611" w:rsidRPr="00CF0673">
        <w:rPr>
          <w:rFonts w:ascii="Open Sans" w:hAnsi="Open Sans" w:cs="Open Sans"/>
          <w:b/>
          <w:sz w:val="21"/>
          <w:szCs w:val="21"/>
        </w:rPr>
        <w:tab/>
      </w:r>
      <w:r w:rsidR="007D0611" w:rsidRPr="00CF0673">
        <w:rPr>
          <w:rFonts w:ascii="Open Sans" w:hAnsi="Open Sans" w:cs="Open Sans"/>
          <w:b/>
          <w:sz w:val="21"/>
          <w:szCs w:val="21"/>
        </w:rPr>
        <w:tab/>
      </w:r>
      <w:r w:rsidR="007D0611" w:rsidRPr="00CF0673">
        <w:rPr>
          <w:rFonts w:ascii="Open Sans" w:hAnsi="Open Sans" w:cs="Open Sans"/>
          <w:b/>
          <w:sz w:val="21"/>
          <w:szCs w:val="21"/>
        </w:rPr>
        <w:tab/>
      </w:r>
      <w:r w:rsidR="00CF0673">
        <w:rPr>
          <w:rFonts w:ascii="Open Sans" w:hAnsi="Open Sans" w:cs="Open Sans"/>
          <w:b/>
          <w:sz w:val="21"/>
          <w:szCs w:val="21"/>
        </w:rPr>
        <w:tab/>
        <w:t xml:space="preserve">     </w:t>
      </w:r>
      <w:r w:rsidR="007D0611" w:rsidRPr="00CF0673">
        <w:rPr>
          <w:rFonts w:ascii="Open Sans" w:hAnsi="Open Sans" w:cs="Open Sans"/>
          <w:b/>
          <w:sz w:val="21"/>
          <w:szCs w:val="21"/>
        </w:rPr>
        <w:t>Sept. 2013 – July. 2018</w:t>
      </w:r>
    </w:p>
    <w:p w14:paraId="37438DC7" w14:textId="77777777" w:rsidR="00245085" w:rsidRPr="00CF0673" w:rsidRDefault="00245085" w:rsidP="00341BB9">
      <w:pPr>
        <w:spacing w:after="0"/>
        <w:rPr>
          <w:rFonts w:ascii="Open Sans" w:hAnsi="Open Sans" w:cs="Open Sans"/>
          <w:sz w:val="21"/>
          <w:szCs w:val="21"/>
        </w:rPr>
      </w:pPr>
    </w:p>
    <w:p w14:paraId="12A5B2B8" w14:textId="21888707" w:rsidR="00612570" w:rsidRPr="00CF0673" w:rsidRDefault="00341BB9" w:rsidP="00341BB9">
      <w:pPr>
        <w:spacing w:after="0"/>
        <w:rPr>
          <w:rFonts w:ascii="Open Sans" w:hAnsi="Open Sans" w:cs="Open Sans"/>
          <w:sz w:val="21"/>
          <w:szCs w:val="21"/>
        </w:rPr>
      </w:pPr>
      <w:r w:rsidRPr="00CF0673">
        <w:rPr>
          <w:rFonts w:ascii="Open Sans" w:hAnsi="Open Sans" w:cs="Open Sans"/>
          <w:sz w:val="21"/>
          <w:szCs w:val="21"/>
        </w:rPr>
        <w:t>I achieved 10 GCSEs ranging from A*- C</w:t>
      </w:r>
      <w:r w:rsidR="007D0611" w:rsidRPr="00CF0673">
        <w:rPr>
          <w:rFonts w:ascii="Open Sans" w:hAnsi="Open Sans" w:cs="Open Sans"/>
          <w:sz w:val="21"/>
          <w:szCs w:val="21"/>
        </w:rPr>
        <w:t>/</w:t>
      </w:r>
      <w:r w:rsidR="006A7259">
        <w:rPr>
          <w:rFonts w:ascii="Open Sans" w:hAnsi="Open Sans" w:cs="Open Sans"/>
          <w:sz w:val="21"/>
          <w:szCs w:val="21"/>
        </w:rPr>
        <w:t>9-6</w:t>
      </w:r>
      <w:r w:rsidR="007D0611" w:rsidRPr="00CF0673">
        <w:rPr>
          <w:rFonts w:ascii="Open Sans" w:hAnsi="Open Sans" w:cs="Open Sans"/>
          <w:sz w:val="21"/>
          <w:szCs w:val="21"/>
        </w:rPr>
        <w:t>, including an 8 in Mathematics.</w:t>
      </w:r>
    </w:p>
    <w:p w14:paraId="3530EC52" w14:textId="77777777" w:rsidR="00991E36" w:rsidRDefault="00991E36" w:rsidP="00BE11B5">
      <w:pPr>
        <w:spacing w:after="0"/>
        <w:rPr>
          <w:rFonts w:ascii="Open Sans" w:hAnsi="Open Sans" w:cs="Open Sans"/>
          <w:b/>
          <w:sz w:val="24"/>
        </w:rPr>
      </w:pPr>
    </w:p>
    <w:p w14:paraId="4F2786A7" w14:textId="59458D21" w:rsidR="007D0611" w:rsidRPr="00245085" w:rsidRDefault="007D0611" w:rsidP="007D0611">
      <w:pPr>
        <w:spacing w:after="0"/>
        <w:rPr>
          <w:rFonts w:ascii="Open Sans" w:hAnsi="Open Sans" w:cs="Open Sans"/>
          <w:b/>
          <w:sz w:val="24"/>
          <w:szCs w:val="24"/>
          <w:u w:val="single"/>
        </w:rPr>
      </w:pPr>
      <w:r w:rsidRPr="00245085">
        <w:rPr>
          <w:rFonts w:ascii="Open Sans" w:hAnsi="Open Sans" w:cs="Open Sans"/>
          <w:b/>
          <w:sz w:val="24"/>
          <w:szCs w:val="24"/>
          <w:u w:val="single"/>
        </w:rPr>
        <w:t>Work Experience:</w:t>
      </w:r>
    </w:p>
    <w:p w14:paraId="5C441CF4" w14:textId="77777777" w:rsidR="00245085" w:rsidRPr="00EB0E58" w:rsidRDefault="00245085" w:rsidP="007D0611">
      <w:pPr>
        <w:spacing w:after="0"/>
        <w:rPr>
          <w:rFonts w:ascii="Open Sans" w:hAnsi="Open Sans" w:cs="Open Sans"/>
          <w:b/>
        </w:rPr>
      </w:pPr>
    </w:p>
    <w:p w14:paraId="6435A9F7" w14:textId="77777777" w:rsidR="006B4050" w:rsidRDefault="006B4050" w:rsidP="006B4050">
      <w:pPr>
        <w:spacing w:after="0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b/>
          <w:sz w:val="21"/>
          <w:szCs w:val="21"/>
        </w:rPr>
        <w:t>Jarmany Ltd</w:t>
      </w:r>
      <w:r>
        <w:rPr>
          <w:rFonts w:ascii="Open Sans" w:hAnsi="Open Sans" w:cs="Open Sans"/>
          <w:b/>
          <w:sz w:val="21"/>
          <w:szCs w:val="21"/>
        </w:rPr>
        <w:tab/>
      </w:r>
      <w:r>
        <w:rPr>
          <w:rFonts w:ascii="Open Sans" w:hAnsi="Open Sans" w:cs="Open Sans"/>
          <w:b/>
          <w:sz w:val="21"/>
          <w:szCs w:val="21"/>
        </w:rPr>
        <w:tab/>
      </w:r>
      <w:r>
        <w:rPr>
          <w:rFonts w:ascii="Open Sans" w:hAnsi="Open Sans" w:cs="Open Sans"/>
          <w:b/>
          <w:sz w:val="21"/>
          <w:szCs w:val="21"/>
        </w:rPr>
        <w:tab/>
        <w:t xml:space="preserve">   </w:t>
      </w:r>
      <w:r w:rsidRPr="00CF0673">
        <w:rPr>
          <w:rFonts w:ascii="Open Sans" w:hAnsi="Open Sans" w:cs="Open Sans"/>
          <w:sz w:val="21"/>
          <w:szCs w:val="21"/>
        </w:rPr>
        <w:tab/>
      </w:r>
      <w:r w:rsidRPr="00CF0673">
        <w:rPr>
          <w:rFonts w:ascii="Open Sans" w:hAnsi="Open Sans" w:cs="Open Sans"/>
          <w:sz w:val="21"/>
          <w:szCs w:val="21"/>
        </w:rPr>
        <w:tab/>
      </w:r>
      <w:r w:rsidRPr="00CF0673">
        <w:rPr>
          <w:rFonts w:ascii="Open Sans" w:hAnsi="Open Sans" w:cs="Open Sans"/>
          <w:sz w:val="21"/>
          <w:szCs w:val="21"/>
        </w:rPr>
        <w:tab/>
      </w:r>
      <w:r w:rsidRPr="00CF0673">
        <w:rPr>
          <w:rFonts w:ascii="Open Sans" w:hAnsi="Open Sans" w:cs="Open Sans"/>
          <w:sz w:val="21"/>
          <w:szCs w:val="21"/>
        </w:rPr>
        <w:tab/>
      </w:r>
      <w:r>
        <w:rPr>
          <w:rFonts w:ascii="Open Sans" w:hAnsi="Open Sans" w:cs="Open Sans"/>
          <w:sz w:val="21"/>
          <w:szCs w:val="21"/>
        </w:rPr>
        <w:tab/>
        <w:t xml:space="preserve"> </w:t>
      </w:r>
      <w:r>
        <w:rPr>
          <w:rFonts w:ascii="Open Sans" w:hAnsi="Open Sans" w:cs="Open Sans"/>
          <w:b/>
          <w:bCs/>
          <w:sz w:val="21"/>
          <w:szCs w:val="21"/>
        </w:rPr>
        <w:t>August 2022 – Sept 2023</w:t>
      </w:r>
    </w:p>
    <w:p w14:paraId="4D2F4EF4" w14:textId="1B8F6656" w:rsidR="007D0611" w:rsidRPr="006A7259" w:rsidRDefault="00A41590" w:rsidP="007D0611">
      <w:pPr>
        <w:spacing w:after="0"/>
      </w:pPr>
      <w:r>
        <w:t xml:space="preserve">Over </w:t>
      </w:r>
      <w:r w:rsidR="00D31624">
        <w:t>my placement</w:t>
      </w:r>
      <w:r>
        <w:t xml:space="preserve"> year, I was responsible for managing the claims process for our partners in the United Kingdom and Ireland. This included creating and implementing promotional offers, reviewing and validating claims, and creating/presenting monthly reports on partner performance. I also worked closely with partners to ensure successful promotions and accurate record keeping. Additionally, I was responsible for identifying and resolving discrepancies between partner claim quantities and internal sales reports. I had also been placed on a 2-person team that had been tasked with automating the validation aspect of the claims process. This involved the utilisation of various tools, including Excel, Power BI, SQL, Python,</w:t>
      </w:r>
      <w:r w:rsidR="005A4D22">
        <w:t xml:space="preserve"> and Power Automate</w:t>
      </w:r>
      <w:r>
        <w:t xml:space="preserve"> to </w:t>
      </w:r>
      <w:r w:rsidR="005A4D22">
        <w:t>automate</w:t>
      </w:r>
      <w:r>
        <w:t xml:space="preserve"> the proces</w:t>
      </w:r>
      <w:r w:rsidR="005A4D22">
        <w:t>s</w:t>
      </w:r>
      <w:r w:rsidR="00D30ABC">
        <w:t>, increasing the efficiency throughout the entire team moving forward.</w:t>
      </w:r>
    </w:p>
    <w:p w14:paraId="70F923D3" w14:textId="77777777" w:rsidR="00245085" w:rsidRPr="00CF0673" w:rsidRDefault="00245085" w:rsidP="00BE11B5">
      <w:pPr>
        <w:spacing w:after="0"/>
        <w:rPr>
          <w:rFonts w:ascii="Open Sans" w:hAnsi="Open Sans" w:cs="Open Sans"/>
          <w:b/>
          <w:sz w:val="21"/>
          <w:szCs w:val="21"/>
        </w:rPr>
      </w:pPr>
    </w:p>
    <w:p w14:paraId="57ABFBDF" w14:textId="77777777" w:rsidR="00245085" w:rsidRDefault="00AD6D16" w:rsidP="00245085">
      <w:pPr>
        <w:spacing w:after="0"/>
        <w:rPr>
          <w:rFonts w:ascii="Open Sans" w:hAnsi="Open Sans" w:cs="Open Sans"/>
          <w:b/>
          <w:sz w:val="24"/>
          <w:szCs w:val="24"/>
          <w:u w:val="single"/>
        </w:rPr>
      </w:pPr>
      <w:r w:rsidRPr="00245085">
        <w:rPr>
          <w:rFonts w:ascii="Open Sans" w:hAnsi="Open Sans" w:cs="Open Sans"/>
          <w:b/>
          <w:sz w:val="24"/>
          <w:szCs w:val="24"/>
          <w:u w:val="single"/>
        </w:rPr>
        <w:t>Skills</w:t>
      </w:r>
    </w:p>
    <w:p w14:paraId="7582F29F" w14:textId="77777777" w:rsidR="00245085" w:rsidRDefault="00245085" w:rsidP="00245085">
      <w:pPr>
        <w:spacing w:after="0"/>
        <w:rPr>
          <w:rFonts w:ascii="Open Sans" w:hAnsi="Open Sans" w:cs="Open Sans"/>
          <w:b/>
          <w:sz w:val="24"/>
          <w:szCs w:val="24"/>
          <w:u w:val="single"/>
        </w:rPr>
      </w:pPr>
    </w:p>
    <w:p w14:paraId="0F603E99" w14:textId="7A143D5C" w:rsidR="00D578AF" w:rsidRPr="000668BD" w:rsidRDefault="0066051A" w:rsidP="00245085">
      <w:pPr>
        <w:spacing w:after="0"/>
        <w:rPr>
          <w:rFonts w:ascii="Open Sans" w:hAnsi="Open Sans" w:cs="Open Sans"/>
          <w:b/>
          <w:bCs/>
          <w:sz w:val="24"/>
          <w:szCs w:val="24"/>
          <w:u w:val="single"/>
        </w:rPr>
      </w:pPr>
      <w:r w:rsidRPr="000668BD">
        <w:rPr>
          <w:rFonts w:ascii="Open Sans" w:hAnsi="Open Sans" w:cs="Open Sans"/>
          <w:b/>
          <w:bCs/>
          <w:sz w:val="21"/>
          <w:szCs w:val="21"/>
        </w:rPr>
        <w:t>Self</w:t>
      </w:r>
      <w:r w:rsidR="009A33C9" w:rsidRPr="000668BD">
        <w:rPr>
          <w:rFonts w:ascii="Open Sans" w:hAnsi="Open Sans" w:cs="Open Sans"/>
          <w:b/>
          <w:bCs/>
          <w:sz w:val="21"/>
          <w:szCs w:val="21"/>
        </w:rPr>
        <w:t>-</w:t>
      </w:r>
      <w:r w:rsidR="00AD6D16" w:rsidRPr="000668BD">
        <w:rPr>
          <w:rFonts w:ascii="Open Sans" w:hAnsi="Open Sans" w:cs="Open Sans"/>
          <w:b/>
          <w:bCs/>
          <w:sz w:val="21"/>
          <w:szCs w:val="21"/>
        </w:rPr>
        <w:t>Management:</w:t>
      </w:r>
    </w:p>
    <w:p w14:paraId="6A1452FF" w14:textId="57C12422" w:rsidR="00975617" w:rsidRPr="00EB0E58" w:rsidRDefault="00975617" w:rsidP="00245085">
      <w:pPr>
        <w:pStyle w:val="ListParagraph"/>
        <w:numPr>
          <w:ilvl w:val="0"/>
          <w:numId w:val="9"/>
        </w:numPr>
        <w:spacing w:after="0"/>
        <w:rPr>
          <w:rFonts w:ascii="Open Sans" w:hAnsi="Open Sans" w:cs="Open Sans"/>
          <w:sz w:val="21"/>
          <w:szCs w:val="21"/>
        </w:rPr>
      </w:pPr>
      <w:r w:rsidRPr="00EB0E58">
        <w:rPr>
          <w:rFonts w:ascii="Open Sans" w:hAnsi="Open Sans" w:cs="Open Sans"/>
          <w:sz w:val="21"/>
          <w:szCs w:val="21"/>
        </w:rPr>
        <w:t xml:space="preserve">Manage to complete </w:t>
      </w:r>
      <w:r w:rsidR="00E56179" w:rsidRPr="00EB0E58">
        <w:rPr>
          <w:rFonts w:ascii="Open Sans" w:hAnsi="Open Sans" w:cs="Open Sans"/>
          <w:sz w:val="21"/>
          <w:szCs w:val="21"/>
        </w:rPr>
        <w:t>assigned tasks</w:t>
      </w:r>
      <w:r w:rsidRPr="00EB0E58">
        <w:rPr>
          <w:rFonts w:ascii="Open Sans" w:hAnsi="Open Sans" w:cs="Open Sans"/>
          <w:sz w:val="21"/>
          <w:szCs w:val="21"/>
        </w:rPr>
        <w:t xml:space="preserve"> on time and to the best of my ability</w:t>
      </w:r>
    </w:p>
    <w:p w14:paraId="3336FEA7" w14:textId="18BFB475" w:rsidR="00245085" w:rsidRPr="00CF0673" w:rsidRDefault="00E56179" w:rsidP="00CF0673">
      <w:pPr>
        <w:pStyle w:val="ListParagraph"/>
        <w:numPr>
          <w:ilvl w:val="0"/>
          <w:numId w:val="9"/>
        </w:numPr>
        <w:spacing w:after="0"/>
        <w:rPr>
          <w:rFonts w:ascii="Open Sans" w:hAnsi="Open Sans" w:cs="Open Sans"/>
          <w:sz w:val="21"/>
          <w:szCs w:val="21"/>
        </w:rPr>
      </w:pPr>
      <w:r w:rsidRPr="00EB0E58">
        <w:rPr>
          <w:rFonts w:ascii="Open Sans" w:hAnsi="Open Sans" w:cs="Open Sans"/>
          <w:sz w:val="21"/>
          <w:szCs w:val="21"/>
        </w:rPr>
        <w:t>Started to invest in various stocks</w:t>
      </w:r>
      <w:r w:rsidR="00E77547">
        <w:rPr>
          <w:rFonts w:ascii="Open Sans" w:hAnsi="Open Sans" w:cs="Open Sans"/>
          <w:sz w:val="21"/>
          <w:szCs w:val="21"/>
        </w:rPr>
        <w:t xml:space="preserve"> and other markets</w:t>
      </w:r>
    </w:p>
    <w:p w14:paraId="3FCE6570" w14:textId="787ECACC" w:rsidR="00D578AF" w:rsidRPr="000668BD" w:rsidRDefault="00AD6D16" w:rsidP="00245085">
      <w:pPr>
        <w:pStyle w:val="ListParagraph"/>
        <w:spacing w:after="0"/>
        <w:ind w:left="0"/>
        <w:rPr>
          <w:rFonts w:ascii="Open Sans" w:hAnsi="Open Sans" w:cs="Open Sans"/>
          <w:b/>
          <w:bCs/>
          <w:sz w:val="21"/>
          <w:szCs w:val="21"/>
        </w:rPr>
      </w:pPr>
      <w:r w:rsidRPr="000668BD">
        <w:rPr>
          <w:rFonts w:ascii="Open Sans" w:hAnsi="Open Sans" w:cs="Open Sans"/>
          <w:b/>
          <w:bCs/>
          <w:sz w:val="21"/>
          <w:szCs w:val="21"/>
        </w:rPr>
        <w:t>IT / Software:</w:t>
      </w:r>
    </w:p>
    <w:p w14:paraId="3D5D5728" w14:textId="2EFC841A" w:rsidR="00245085" w:rsidRDefault="00AD6D16" w:rsidP="00245085">
      <w:pPr>
        <w:pStyle w:val="ListParagraph"/>
        <w:numPr>
          <w:ilvl w:val="0"/>
          <w:numId w:val="10"/>
        </w:numPr>
        <w:spacing w:after="0"/>
        <w:rPr>
          <w:rFonts w:ascii="Open Sans" w:hAnsi="Open Sans" w:cs="Open Sans"/>
          <w:sz w:val="21"/>
          <w:szCs w:val="21"/>
        </w:rPr>
      </w:pPr>
      <w:r w:rsidRPr="00EB0E58">
        <w:rPr>
          <w:rFonts w:ascii="Open Sans" w:hAnsi="Open Sans" w:cs="Open Sans"/>
          <w:sz w:val="21"/>
          <w:szCs w:val="21"/>
        </w:rPr>
        <w:t xml:space="preserve">Confident </w:t>
      </w:r>
      <w:r w:rsidR="00975617" w:rsidRPr="00EB0E58">
        <w:rPr>
          <w:rFonts w:ascii="Open Sans" w:hAnsi="Open Sans" w:cs="Open Sans"/>
          <w:sz w:val="21"/>
          <w:szCs w:val="21"/>
        </w:rPr>
        <w:t>use of programming languages such as Python</w:t>
      </w:r>
      <w:r w:rsidR="006A7259">
        <w:rPr>
          <w:rFonts w:ascii="Open Sans" w:hAnsi="Open Sans" w:cs="Open Sans"/>
          <w:sz w:val="21"/>
          <w:szCs w:val="21"/>
        </w:rPr>
        <w:t xml:space="preserve"> and Java</w:t>
      </w:r>
    </w:p>
    <w:p w14:paraId="6C1651F3" w14:textId="00E92A52" w:rsidR="00AD6D16" w:rsidRPr="00EB0E58" w:rsidRDefault="00245085" w:rsidP="00245085">
      <w:pPr>
        <w:pStyle w:val="ListParagraph"/>
        <w:numPr>
          <w:ilvl w:val="0"/>
          <w:numId w:val="10"/>
        </w:numPr>
        <w:spacing w:after="0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Intermediate Maple and R-Studio</w:t>
      </w:r>
    </w:p>
    <w:p w14:paraId="68016477" w14:textId="707AF8DE" w:rsidR="00245085" w:rsidRPr="00CF0673" w:rsidRDefault="00245085" w:rsidP="00245085">
      <w:pPr>
        <w:pStyle w:val="ListParagraph"/>
        <w:numPr>
          <w:ilvl w:val="0"/>
          <w:numId w:val="10"/>
        </w:numPr>
        <w:spacing w:after="0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Enjoy building</w:t>
      </w:r>
      <w:r w:rsidR="00E56179" w:rsidRPr="00EB0E58">
        <w:rPr>
          <w:rFonts w:ascii="Open Sans" w:hAnsi="Open Sans" w:cs="Open Sans"/>
          <w:sz w:val="21"/>
          <w:szCs w:val="21"/>
        </w:rPr>
        <w:t xml:space="preserve"> computers</w:t>
      </w:r>
      <w:r w:rsidR="00527592" w:rsidRPr="00EB0E58">
        <w:rPr>
          <w:rFonts w:ascii="Open Sans" w:hAnsi="Open Sans" w:cs="Open Sans"/>
          <w:sz w:val="21"/>
          <w:szCs w:val="21"/>
        </w:rPr>
        <w:t xml:space="preserve"> </w:t>
      </w:r>
    </w:p>
    <w:p w14:paraId="17F91D3E" w14:textId="5FD420F6" w:rsidR="0066051A" w:rsidRPr="000668BD" w:rsidRDefault="0066051A" w:rsidP="00245085">
      <w:pPr>
        <w:spacing w:after="0"/>
        <w:rPr>
          <w:rFonts w:ascii="Open Sans" w:hAnsi="Open Sans" w:cs="Open Sans"/>
          <w:b/>
          <w:bCs/>
          <w:sz w:val="21"/>
          <w:szCs w:val="21"/>
        </w:rPr>
      </w:pPr>
      <w:r w:rsidRPr="000668BD">
        <w:rPr>
          <w:rFonts w:ascii="Open Sans" w:hAnsi="Open Sans" w:cs="Open Sans"/>
          <w:b/>
          <w:bCs/>
          <w:sz w:val="21"/>
          <w:szCs w:val="21"/>
        </w:rPr>
        <w:t xml:space="preserve">Resilience: </w:t>
      </w:r>
    </w:p>
    <w:p w14:paraId="547E5D22" w14:textId="5C07345D" w:rsidR="00245085" w:rsidRPr="00CF0673" w:rsidRDefault="00245085" w:rsidP="00245085">
      <w:pPr>
        <w:pStyle w:val="ListParagraph"/>
        <w:numPr>
          <w:ilvl w:val="0"/>
          <w:numId w:val="11"/>
        </w:numPr>
        <w:spacing w:after="0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 xml:space="preserve">Taught myself </w:t>
      </w:r>
      <w:r w:rsidR="00CF0673">
        <w:rPr>
          <w:rFonts w:ascii="Open Sans" w:hAnsi="Open Sans" w:cs="Open Sans"/>
          <w:sz w:val="21"/>
          <w:szCs w:val="21"/>
        </w:rPr>
        <w:t>how to play guitar and have been playing for 1</w:t>
      </w:r>
      <w:r w:rsidR="00C21F42">
        <w:rPr>
          <w:rFonts w:ascii="Open Sans" w:hAnsi="Open Sans" w:cs="Open Sans"/>
          <w:sz w:val="21"/>
          <w:szCs w:val="21"/>
        </w:rPr>
        <w:t>4</w:t>
      </w:r>
      <w:r w:rsidR="00CF0673">
        <w:rPr>
          <w:rFonts w:ascii="Open Sans" w:hAnsi="Open Sans" w:cs="Open Sans"/>
          <w:sz w:val="21"/>
          <w:szCs w:val="21"/>
        </w:rPr>
        <w:t xml:space="preserve"> years, persevered when it was challenging </w:t>
      </w:r>
    </w:p>
    <w:p w14:paraId="2C43959B" w14:textId="1E56103C" w:rsidR="00CF0673" w:rsidRPr="000668BD" w:rsidRDefault="00CF0673" w:rsidP="00245085">
      <w:pPr>
        <w:spacing w:after="0"/>
        <w:rPr>
          <w:rFonts w:ascii="Open Sans" w:hAnsi="Open Sans" w:cs="Open Sans"/>
          <w:b/>
          <w:bCs/>
          <w:sz w:val="21"/>
          <w:szCs w:val="21"/>
        </w:rPr>
      </w:pPr>
      <w:r w:rsidRPr="000668BD">
        <w:rPr>
          <w:rFonts w:ascii="Open Sans" w:hAnsi="Open Sans" w:cs="Open Sans"/>
          <w:b/>
          <w:bCs/>
          <w:sz w:val="21"/>
          <w:szCs w:val="21"/>
        </w:rPr>
        <w:t>Commercial</w:t>
      </w:r>
      <w:r w:rsidR="0066051A" w:rsidRPr="000668BD">
        <w:rPr>
          <w:rFonts w:ascii="Open Sans" w:hAnsi="Open Sans" w:cs="Open Sans"/>
          <w:b/>
          <w:bCs/>
          <w:sz w:val="21"/>
          <w:szCs w:val="21"/>
        </w:rPr>
        <w:t xml:space="preserve"> Awareness: </w:t>
      </w:r>
    </w:p>
    <w:p w14:paraId="0C7420F2" w14:textId="27E45EFD" w:rsidR="00CF0673" w:rsidRDefault="001251E8" w:rsidP="00CF0673">
      <w:pPr>
        <w:pStyle w:val="ListParagraph"/>
        <w:numPr>
          <w:ilvl w:val="0"/>
          <w:numId w:val="11"/>
        </w:numPr>
        <w:spacing w:after="0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Up to date with various tech companies (</w:t>
      </w:r>
      <w:r w:rsidR="000E1519">
        <w:rPr>
          <w:rFonts w:ascii="Open Sans" w:hAnsi="Open Sans" w:cs="Open Sans"/>
          <w:sz w:val="21"/>
          <w:szCs w:val="21"/>
        </w:rPr>
        <w:t>e.g.,</w:t>
      </w:r>
      <w:r>
        <w:rPr>
          <w:rFonts w:ascii="Open Sans" w:hAnsi="Open Sans" w:cs="Open Sans"/>
          <w:sz w:val="21"/>
          <w:szCs w:val="21"/>
        </w:rPr>
        <w:t xml:space="preserve"> Nvidia and Intel) to help with personal market decisions</w:t>
      </w:r>
    </w:p>
    <w:p w14:paraId="7F1CCF85" w14:textId="0DD05562" w:rsidR="002047F8" w:rsidRPr="00CF0673" w:rsidRDefault="003A72C9" w:rsidP="00CF0673">
      <w:pPr>
        <w:pStyle w:val="ListParagraph"/>
        <w:numPr>
          <w:ilvl w:val="0"/>
          <w:numId w:val="11"/>
        </w:numPr>
        <w:spacing w:after="0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 xml:space="preserve">Delivered presentations about a range of </w:t>
      </w:r>
      <w:r w:rsidR="00DD4027">
        <w:rPr>
          <w:rFonts w:ascii="Open Sans" w:hAnsi="Open Sans" w:cs="Open Sans"/>
          <w:sz w:val="21"/>
          <w:szCs w:val="21"/>
        </w:rPr>
        <w:t xml:space="preserve">industry decisions, including HBO Max’s </w:t>
      </w:r>
      <w:r w:rsidR="00D674B3">
        <w:rPr>
          <w:rFonts w:ascii="Open Sans" w:hAnsi="Open Sans" w:cs="Open Sans"/>
          <w:sz w:val="21"/>
          <w:szCs w:val="21"/>
        </w:rPr>
        <w:t xml:space="preserve">previous </w:t>
      </w:r>
      <w:r w:rsidR="00DD4027">
        <w:rPr>
          <w:rFonts w:ascii="Open Sans" w:hAnsi="Open Sans" w:cs="Open Sans"/>
          <w:sz w:val="21"/>
          <w:szCs w:val="21"/>
        </w:rPr>
        <w:t>CEOs, Facebook’s rebrand to Meta, the FTX scam, and Microsoft’s acquisition of Activision Blizzard</w:t>
      </w:r>
    </w:p>
    <w:p w14:paraId="1CF6FA9A" w14:textId="7D4F1E1D" w:rsidR="0066051A" w:rsidRPr="000668BD" w:rsidRDefault="0066051A" w:rsidP="00CF0673">
      <w:pPr>
        <w:pStyle w:val="ListParagraph"/>
        <w:spacing w:after="0"/>
        <w:ind w:left="0"/>
        <w:rPr>
          <w:rFonts w:ascii="Open Sans" w:hAnsi="Open Sans" w:cs="Open Sans"/>
          <w:b/>
          <w:bCs/>
          <w:sz w:val="21"/>
          <w:szCs w:val="21"/>
        </w:rPr>
      </w:pPr>
      <w:r w:rsidRPr="000668BD">
        <w:rPr>
          <w:rFonts w:ascii="Open Sans" w:hAnsi="Open Sans" w:cs="Open Sans"/>
          <w:b/>
          <w:bCs/>
          <w:sz w:val="21"/>
          <w:szCs w:val="21"/>
        </w:rPr>
        <w:t xml:space="preserve">Organisational skills: </w:t>
      </w:r>
    </w:p>
    <w:p w14:paraId="545E4C6F" w14:textId="34C64DAC" w:rsidR="001017DA" w:rsidRPr="00EB0E58" w:rsidRDefault="001017DA" w:rsidP="00CF0673">
      <w:pPr>
        <w:pStyle w:val="ListParagraph"/>
        <w:numPr>
          <w:ilvl w:val="0"/>
          <w:numId w:val="11"/>
        </w:numPr>
        <w:spacing w:after="0"/>
        <w:rPr>
          <w:rFonts w:ascii="Open Sans" w:hAnsi="Open Sans" w:cs="Open Sans"/>
          <w:sz w:val="21"/>
          <w:szCs w:val="21"/>
        </w:rPr>
      </w:pPr>
      <w:r w:rsidRPr="00EB0E58">
        <w:rPr>
          <w:rFonts w:ascii="Open Sans" w:hAnsi="Open Sans" w:cs="Open Sans"/>
          <w:sz w:val="21"/>
          <w:szCs w:val="21"/>
        </w:rPr>
        <w:t xml:space="preserve">Manage </w:t>
      </w:r>
      <w:r w:rsidR="00245085">
        <w:rPr>
          <w:rFonts w:ascii="Open Sans" w:hAnsi="Open Sans" w:cs="Open Sans"/>
          <w:sz w:val="21"/>
          <w:szCs w:val="21"/>
        </w:rPr>
        <w:t>coursework</w:t>
      </w:r>
      <w:r w:rsidR="00DA43DA" w:rsidRPr="00EB0E58">
        <w:rPr>
          <w:rFonts w:ascii="Open Sans" w:hAnsi="Open Sans" w:cs="Open Sans"/>
          <w:sz w:val="21"/>
          <w:szCs w:val="21"/>
        </w:rPr>
        <w:t xml:space="preserve"> and self-study time effectively</w:t>
      </w:r>
    </w:p>
    <w:p w14:paraId="21140B0B" w14:textId="3470E975" w:rsidR="00DA43DA" w:rsidRDefault="00DD4027" w:rsidP="00CF0673">
      <w:pPr>
        <w:pStyle w:val="ListParagraph"/>
        <w:numPr>
          <w:ilvl w:val="0"/>
          <w:numId w:val="11"/>
        </w:numPr>
        <w:spacing w:after="0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Raised every Microsoft program for the FY24 Q2 rollover</w:t>
      </w:r>
    </w:p>
    <w:p w14:paraId="4B637788" w14:textId="0D72F291" w:rsidR="001001E3" w:rsidRPr="00893721" w:rsidRDefault="00DD4027" w:rsidP="00CF0673">
      <w:pPr>
        <w:pStyle w:val="ListParagraph"/>
        <w:numPr>
          <w:ilvl w:val="0"/>
          <w:numId w:val="11"/>
        </w:numPr>
        <w:spacing w:after="0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Beat the previous record for ‘Most Claims Processed’ in my year at Jarmany Ltd</w:t>
      </w:r>
    </w:p>
    <w:sectPr w:rsidR="001001E3" w:rsidRPr="00893721" w:rsidSect="00245085">
      <w:type w:val="continuous"/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4D5450" w14:textId="77777777" w:rsidR="00E01206" w:rsidRDefault="00E01206" w:rsidP="007D0611">
      <w:pPr>
        <w:spacing w:after="0" w:line="240" w:lineRule="auto"/>
      </w:pPr>
      <w:r>
        <w:separator/>
      </w:r>
    </w:p>
  </w:endnote>
  <w:endnote w:type="continuationSeparator" w:id="0">
    <w:p w14:paraId="4F20DA25" w14:textId="77777777" w:rsidR="00E01206" w:rsidRDefault="00E01206" w:rsidP="007D0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3FECC1" w14:textId="77777777" w:rsidR="00E01206" w:rsidRDefault="00E01206" w:rsidP="007D0611">
      <w:pPr>
        <w:spacing w:after="0" w:line="240" w:lineRule="auto"/>
      </w:pPr>
      <w:r>
        <w:separator/>
      </w:r>
    </w:p>
  </w:footnote>
  <w:footnote w:type="continuationSeparator" w:id="0">
    <w:p w14:paraId="6833B464" w14:textId="77777777" w:rsidR="00E01206" w:rsidRDefault="00E01206" w:rsidP="007D0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B134B"/>
    <w:multiLevelType w:val="hybridMultilevel"/>
    <w:tmpl w:val="A5D0B37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095AC6"/>
    <w:multiLevelType w:val="hybridMultilevel"/>
    <w:tmpl w:val="3CEC82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43668"/>
    <w:multiLevelType w:val="hybridMultilevel"/>
    <w:tmpl w:val="F1D0407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F7B2E6D"/>
    <w:multiLevelType w:val="hybridMultilevel"/>
    <w:tmpl w:val="AC68B66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07774FD"/>
    <w:multiLevelType w:val="hybridMultilevel"/>
    <w:tmpl w:val="D7AC6C3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41D72B7"/>
    <w:multiLevelType w:val="hybridMultilevel"/>
    <w:tmpl w:val="611627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E34F8F"/>
    <w:multiLevelType w:val="hybridMultilevel"/>
    <w:tmpl w:val="CDE0BB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96DF0"/>
    <w:multiLevelType w:val="hybridMultilevel"/>
    <w:tmpl w:val="CD7ED6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8A6BE6"/>
    <w:multiLevelType w:val="hybridMultilevel"/>
    <w:tmpl w:val="CD06075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C6A6601"/>
    <w:multiLevelType w:val="hybridMultilevel"/>
    <w:tmpl w:val="0EA2D40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68F28A9"/>
    <w:multiLevelType w:val="hybridMultilevel"/>
    <w:tmpl w:val="3340A2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031369">
    <w:abstractNumId w:val="7"/>
  </w:num>
  <w:num w:numId="2" w16cid:durableId="64184996">
    <w:abstractNumId w:val="9"/>
  </w:num>
  <w:num w:numId="3" w16cid:durableId="1107313401">
    <w:abstractNumId w:val="4"/>
  </w:num>
  <w:num w:numId="4" w16cid:durableId="787504073">
    <w:abstractNumId w:val="0"/>
  </w:num>
  <w:num w:numId="5" w16cid:durableId="2071229943">
    <w:abstractNumId w:val="3"/>
  </w:num>
  <w:num w:numId="6" w16cid:durableId="138230700">
    <w:abstractNumId w:val="2"/>
  </w:num>
  <w:num w:numId="7" w16cid:durableId="1358578324">
    <w:abstractNumId w:val="5"/>
  </w:num>
  <w:num w:numId="8" w16cid:durableId="1614047113">
    <w:abstractNumId w:val="8"/>
  </w:num>
  <w:num w:numId="9" w16cid:durableId="1544823457">
    <w:abstractNumId w:val="10"/>
  </w:num>
  <w:num w:numId="10" w16cid:durableId="1757284635">
    <w:abstractNumId w:val="1"/>
  </w:num>
  <w:num w:numId="11" w16cid:durableId="8396590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A23"/>
    <w:rsid w:val="0003053F"/>
    <w:rsid w:val="0003499C"/>
    <w:rsid w:val="00056AA8"/>
    <w:rsid w:val="000668BD"/>
    <w:rsid w:val="0008276F"/>
    <w:rsid w:val="000923E8"/>
    <w:rsid w:val="000D2DE5"/>
    <w:rsid w:val="000E1519"/>
    <w:rsid w:val="001001E3"/>
    <w:rsid w:val="001017DA"/>
    <w:rsid w:val="00111197"/>
    <w:rsid w:val="001251E8"/>
    <w:rsid w:val="001635E5"/>
    <w:rsid w:val="00173468"/>
    <w:rsid w:val="0019084D"/>
    <w:rsid w:val="001A6F4D"/>
    <w:rsid w:val="001E558D"/>
    <w:rsid w:val="001F43BA"/>
    <w:rsid w:val="00201DE6"/>
    <w:rsid w:val="002047F8"/>
    <w:rsid w:val="00245085"/>
    <w:rsid w:val="0026091F"/>
    <w:rsid w:val="00265553"/>
    <w:rsid w:val="00273904"/>
    <w:rsid w:val="00293562"/>
    <w:rsid w:val="00297ACE"/>
    <w:rsid w:val="002F2DC9"/>
    <w:rsid w:val="0030381E"/>
    <w:rsid w:val="00326FEE"/>
    <w:rsid w:val="003366BB"/>
    <w:rsid w:val="00341BB9"/>
    <w:rsid w:val="003A429F"/>
    <w:rsid w:val="003A72C9"/>
    <w:rsid w:val="003B0365"/>
    <w:rsid w:val="0040748B"/>
    <w:rsid w:val="004B69CE"/>
    <w:rsid w:val="004F4E5B"/>
    <w:rsid w:val="00527592"/>
    <w:rsid w:val="005A4D22"/>
    <w:rsid w:val="005B5840"/>
    <w:rsid w:val="005F3871"/>
    <w:rsid w:val="00612570"/>
    <w:rsid w:val="0066051A"/>
    <w:rsid w:val="006A7259"/>
    <w:rsid w:val="006B4050"/>
    <w:rsid w:val="006C205D"/>
    <w:rsid w:val="007873AA"/>
    <w:rsid w:val="007C750E"/>
    <w:rsid w:val="007D0611"/>
    <w:rsid w:val="007E4D15"/>
    <w:rsid w:val="00804EE3"/>
    <w:rsid w:val="00811325"/>
    <w:rsid w:val="00824EBB"/>
    <w:rsid w:val="00856C8D"/>
    <w:rsid w:val="00863F5B"/>
    <w:rsid w:val="00884185"/>
    <w:rsid w:val="00893721"/>
    <w:rsid w:val="00895A8F"/>
    <w:rsid w:val="008A24CC"/>
    <w:rsid w:val="00975617"/>
    <w:rsid w:val="00991E36"/>
    <w:rsid w:val="009A33C9"/>
    <w:rsid w:val="009A4A23"/>
    <w:rsid w:val="009D6B2E"/>
    <w:rsid w:val="00A110D6"/>
    <w:rsid w:val="00A177D7"/>
    <w:rsid w:val="00A41590"/>
    <w:rsid w:val="00A46666"/>
    <w:rsid w:val="00A53495"/>
    <w:rsid w:val="00AD438F"/>
    <w:rsid w:val="00AD6D16"/>
    <w:rsid w:val="00B067EC"/>
    <w:rsid w:val="00B3737D"/>
    <w:rsid w:val="00B434AC"/>
    <w:rsid w:val="00B62555"/>
    <w:rsid w:val="00B940F0"/>
    <w:rsid w:val="00BE11B5"/>
    <w:rsid w:val="00BF042E"/>
    <w:rsid w:val="00C11632"/>
    <w:rsid w:val="00C21F42"/>
    <w:rsid w:val="00C60199"/>
    <w:rsid w:val="00C80FED"/>
    <w:rsid w:val="00C97C24"/>
    <w:rsid w:val="00CF0673"/>
    <w:rsid w:val="00D00E37"/>
    <w:rsid w:val="00D12667"/>
    <w:rsid w:val="00D30ABC"/>
    <w:rsid w:val="00D31624"/>
    <w:rsid w:val="00D578AF"/>
    <w:rsid w:val="00D674B3"/>
    <w:rsid w:val="00D7398F"/>
    <w:rsid w:val="00D86D1E"/>
    <w:rsid w:val="00DA43DA"/>
    <w:rsid w:val="00DD4027"/>
    <w:rsid w:val="00DD5AB6"/>
    <w:rsid w:val="00DE2EA5"/>
    <w:rsid w:val="00DF0104"/>
    <w:rsid w:val="00E01206"/>
    <w:rsid w:val="00E02723"/>
    <w:rsid w:val="00E209E5"/>
    <w:rsid w:val="00E21D64"/>
    <w:rsid w:val="00E5349E"/>
    <w:rsid w:val="00E56179"/>
    <w:rsid w:val="00E65CCD"/>
    <w:rsid w:val="00E77547"/>
    <w:rsid w:val="00E85C36"/>
    <w:rsid w:val="00E94346"/>
    <w:rsid w:val="00EA1E4C"/>
    <w:rsid w:val="00EB0E58"/>
    <w:rsid w:val="00EC568A"/>
    <w:rsid w:val="00F10606"/>
    <w:rsid w:val="00F23E1A"/>
    <w:rsid w:val="00F502C2"/>
    <w:rsid w:val="00F67C5F"/>
    <w:rsid w:val="00F76639"/>
    <w:rsid w:val="00FE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756B2F"/>
  <w15:chartTrackingRefBased/>
  <w15:docId w15:val="{758BB78D-753A-4057-B7F4-89E648EF0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8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25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57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D06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611"/>
  </w:style>
  <w:style w:type="paragraph" w:styleId="Footer">
    <w:name w:val="footer"/>
    <w:basedOn w:val="Normal"/>
    <w:link w:val="FooterChar"/>
    <w:uiPriority w:val="99"/>
    <w:unhideWhenUsed/>
    <w:rsid w:val="007D06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611"/>
  </w:style>
  <w:style w:type="character" w:styleId="CommentReference">
    <w:name w:val="annotation reference"/>
    <w:basedOn w:val="DefaultParagraphFont"/>
    <w:uiPriority w:val="99"/>
    <w:semiHidden/>
    <w:unhideWhenUsed/>
    <w:rsid w:val="00D00E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0E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0E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0E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0E3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434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yledesborough@icloud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yledesbo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1CE71-82B2-4B17-89F1-AEA978D7F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Marks Dual acer</dc:creator>
  <cp:keywords/>
  <dc:description/>
  <cp:lastModifiedBy>Lyle Desborough</cp:lastModifiedBy>
  <cp:revision>6</cp:revision>
  <cp:lastPrinted>2019-06-25T08:13:00Z</cp:lastPrinted>
  <dcterms:created xsi:type="dcterms:W3CDTF">2024-06-27T12:28:00Z</dcterms:created>
  <dcterms:modified xsi:type="dcterms:W3CDTF">2024-08-03T13:55:00Z</dcterms:modified>
</cp:coreProperties>
</file>